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10F3" w14:textId="0DDD8F07" w:rsidR="00A9204E" w:rsidRPr="00BB0BCB" w:rsidRDefault="00A40DEC">
      <w:pPr>
        <w:rPr>
          <w:sz w:val="28"/>
          <w:szCs w:val="28"/>
        </w:rPr>
      </w:pPr>
      <w:r w:rsidRPr="00BB0BCB">
        <w:rPr>
          <w:sz w:val="28"/>
          <w:szCs w:val="28"/>
        </w:rPr>
        <w:t xml:space="preserve">Spring framework on java </w:t>
      </w:r>
      <w:r w:rsidR="002453B6" w:rsidRPr="00BB0BCB">
        <w:rPr>
          <w:sz w:val="28"/>
          <w:szCs w:val="28"/>
        </w:rPr>
        <w:sym w:font="Wingdings" w:char="F0E0"/>
      </w:r>
    </w:p>
    <w:p w14:paraId="5208403D" w14:textId="50204925" w:rsidR="009F72CF" w:rsidRPr="00BB0BCB" w:rsidRDefault="009F72CF">
      <w:pPr>
        <w:rPr>
          <w:sz w:val="28"/>
          <w:szCs w:val="28"/>
        </w:rPr>
      </w:pPr>
      <w:r w:rsidRPr="00BB0BCB">
        <w:rPr>
          <w:sz w:val="28"/>
          <w:szCs w:val="28"/>
        </w:rPr>
        <w:tab/>
        <w:t xml:space="preserve">Spring core –  </w:t>
      </w:r>
    </w:p>
    <w:p w14:paraId="45353DFA" w14:textId="630AFC05" w:rsidR="002453B6" w:rsidRPr="00BB0BCB" w:rsidRDefault="009F72CF" w:rsidP="009F72CF">
      <w:pPr>
        <w:ind w:left="1440"/>
        <w:rPr>
          <w:sz w:val="28"/>
          <w:szCs w:val="28"/>
        </w:rPr>
      </w:pPr>
      <w:r w:rsidRPr="00BB0BCB">
        <w:rPr>
          <w:sz w:val="28"/>
          <w:szCs w:val="28"/>
        </w:rPr>
        <w:t>Dependencies injection (DI)</w:t>
      </w:r>
    </w:p>
    <w:p w14:paraId="5B412F95" w14:textId="5BD75141" w:rsidR="009F72CF" w:rsidRPr="00BB0BCB" w:rsidRDefault="009F72CF" w:rsidP="009F72CF">
      <w:pPr>
        <w:ind w:left="1440"/>
        <w:rPr>
          <w:sz w:val="28"/>
          <w:szCs w:val="28"/>
        </w:rPr>
      </w:pPr>
      <w:r w:rsidRPr="00BB0BCB">
        <w:rPr>
          <w:sz w:val="28"/>
          <w:szCs w:val="28"/>
        </w:rPr>
        <w:t>Inversion of control(IOC)</w:t>
      </w:r>
    </w:p>
    <w:p w14:paraId="20C7FADC" w14:textId="64481A25" w:rsidR="009F72CF" w:rsidRPr="00BB0BCB" w:rsidRDefault="009F72CF" w:rsidP="009F72CF">
      <w:pPr>
        <w:ind w:left="1440"/>
        <w:rPr>
          <w:sz w:val="28"/>
          <w:szCs w:val="28"/>
        </w:rPr>
      </w:pPr>
      <w:r w:rsidRPr="00BB0BCB">
        <w:rPr>
          <w:sz w:val="28"/>
          <w:szCs w:val="28"/>
        </w:rPr>
        <w:t xml:space="preserve">Spring config </w:t>
      </w:r>
    </w:p>
    <w:p w14:paraId="0BB4DE42" w14:textId="71FF58C0" w:rsidR="009F72CF" w:rsidRPr="00BB0BCB" w:rsidRDefault="009F72CF" w:rsidP="009F72CF">
      <w:pPr>
        <w:ind w:left="1440"/>
        <w:rPr>
          <w:sz w:val="28"/>
          <w:szCs w:val="28"/>
        </w:rPr>
      </w:pPr>
      <w:r w:rsidRPr="00BB0BCB">
        <w:rPr>
          <w:sz w:val="28"/>
          <w:szCs w:val="28"/>
        </w:rPr>
        <w:t xml:space="preserve">Beans , context </w:t>
      </w:r>
    </w:p>
    <w:p w14:paraId="2454BA96" w14:textId="77777777" w:rsidR="00F42AE1" w:rsidRPr="00BB0BCB" w:rsidRDefault="00F42AE1" w:rsidP="00F42AE1">
      <w:pPr>
        <w:rPr>
          <w:sz w:val="28"/>
          <w:szCs w:val="28"/>
        </w:rPr>
      </w:pPr>
    </w:p>
    <w:p w14:paraId="57D88ADA" w14:textId="77777777" w:rsidR="00F42AE1" w:rsidRPr="00BB0BCB" w:rsidRDefault="00F42AE1" w:rsidP="00F42AE1">
      <w:pPr>
        <w:rPr>
          <w:sz w:val="28"/>
          <w:szCs w:val="28"/>
        </w:rPr>
      </w:pPr>
    </w:p>
    <w:p w14:paraId="0D01AA7E" w14:textId="77777777" w:rsidR="00F42AE1" w:rsidRPr="00BB0BCB" w:rsidRDefault="00F42AE1" w:rsidP="00F42AE1">
      <w:pPr>
        <w:rPr>
          <w:sz w:val="28"/>
          <w:szCs w:val="28"/>
        </w:rPr>
      </w:pPr>
    </w:p>
    <w:p w14:paraId="6BE2CAE7" w14:textId="7BF80E1B" w:rsidR="00F42AE1" w:rsidRPr="00BB0BCB" w:rsidRDefault="00F42AE1" w:rsidP="00F42AE1">
      <w:pPr>
        <w:rPr>
          <w:sz w:val="28"/>
          <w:szCs w:val="28"/>
        </w:rPr>
      </w:pPr>
      <w:r w:rsidRPr="00BB0BCB">
        <w:rPr>
          <w:sz w:val="28"/>
          <w:szCs w:val="28"/>
        </w:rPr>
        <w:t xml:space="preserve">Controller , service, repository classes just assume </w:t>
      </w:r>
    </w:p>
    <w:p w14:paraId="6000575A" w14:textId="77777777" w:rsidR="00F42AE1" w:rsidRPr="00BB0BCB" w:rsidRDefault="00F42AE1" w:rsidP="00F42AE1">
      <w:pPr>
        <w:rPr>
          <w:sz w:val="28"/>
          <w:szCs w:val="28"/>
        </w:rPr>
      </w:pPr>
    </w:p>
    <w:p w14:paraId="69BBBAFC" w14:textId="02950270" w:rsidR="00F42AE1" w:rsidRPr="00BB0BCB" w:rsidRDefault="00F42AE1" w:rsidP="00F42AE1">
      <w:pPr>
        <w:rPr>
          <w:sz w:val="28"/>
          <w:szCs w:val="28"/>
        </w:rPr>
      </w:pPr>
      <w:r w:rsidRPr="00BB0BCB">
        <w:rPr>
          <w:sz w:val="28"/>
          <w:szCs w:val="28"/>
        </w:rPr>
        <w:t>Now , to control creation of objects ,</w:t>
      </w:r>
      <w:r w:rsidR="00BB0BCB" w:rsidRPr="00BB0BCB">
        <w:rPr>
          <w:sz w:val="28"/>
          <w:szCs w:val="28"/>
        </w:rPr>
        <w:t xml:space="preserve">flow of program are transferred from app code to framework , </w:t>
      </w:r>
      <w:proofErr w:type="spellStart"/>
      <w:r w:rsidR="00BB0BCB" w:rsidRPr="00BB0BCB">
        <w:rPr>
          <w:sz w:val="28"/>
          <w:szCs w:val="28"/>
        </w:rPr>
        <w:t>ioc</w:t>
      </w:r>
      <w:proofErr w:type="spellEnd"/>
      <w:r w:rsidR="00BB0BCB" w:rsidRPr="00BB0BCB">
        <w:rPr>
          <w:sz w:val="28"/>
          <w:szCs w:val="28"/>
        </w:rPr>
        <w:t xml:space="preserve"> came in picture that’s inversion of control , basically a principle for object handling authorities.</w:t>
      </w:r>
    </w:p>
    <w:p w14:paraId="59C41C4C" w14:textId="0704CC90" w:rsidR="00BB0BCB" w:rsidRPr="00BB0BCB" w:rsidRDefault="00BB0BCB" w:rsidP="00F42AE1">
      <w:pPr>
        <w:rPr>
          <w:sz w:val="28"/>
          <w:szCs w:val="28"/>
        </w:rPr>
      </w:pPr>
      <w:r w:rsidRPr="00BB0BCB">
        <w:rPr>
          <w:sz w:val="28"/>
          <w:szCs w:val="28"/>
        </w:rPr>
        <w:t xml:space="preserve">Whereas di , dependency injection , is a design pattern for </w:t>
      </w:r>
      <w:proofErr w:type="spellStart"/>
      <w:r w:rsidRPr="00BB0BCB">
        <w:rPr>
          <w:sz w:val="28"/>
          <w:szCs w:val="28"/>
        </w:rPr>
        <w:t>ioc</w:t>
      </w:r>
      <w:proofErr w:type="spellEnd"/>
      <w:r w:rsidRPr="00BB0BCB">
        <w:rPr>
          <w:sz w:val="28"/>
          <w:szCs w:val="28"/>
        </w:rPr>
        <w:t xml:space="preserve"> or </w:t>
      </w:r>
      <w:proofErr w:type="spellStart"/>
      <w:r w:rsidRPr="00BB0BCB">
        <w:rPr>
          <w:sz w:val="28"/>
          <w:szCs w:val="28"/>
        </w:rPr>
        <w:t>kindof</w:t>
      </w:r>
      <w:proofErr w:type="spellEnd"/>
      <w:r w:rsidRPr="00BB0BCB">
        <w:rPr>
          <w:sz w:val="28"/>
          <w:szCs w:val="28"/>
        </w:rPr>
        <w:t xml:space="preserve"> implementation of </w:t>
      </w:r>
      <w:proofErr w:type="spellStart"/>
      <w:r w:rsidRPr="00BB0BCB">
        <w:rPr>
          <w:sz w:val="28"/>
          <w:szCs w:val="28"/>
        </w:rPr>
        <w:t>ioc</w:t>
      </w:r>
      <w:proofErr w:type="spellEnd"/>
      <w:r w:rsidRPr="00BB0BCB">
        <w:rPr>
          <w:sz w:val="28"/>
          <w:szCs w:val="28"/>
        </w:rPr>
        <w:t xml:space="preserve"> .</w:t>
      </w:r>
    </w:p>
    <w:p w14:paraId="4D725198" w14:textId="6BFFBFC8" w:rsidR="00BB0BCB" w:rsidRDefault="00BB0BCB" w:rsidP="00F42AE1">
      <w:pPr>
        <w:rPr>
          <w:sz w:val="28"/>
          <w:szCs w:val="28"/>
        </w:rPr>
      </w:pPr>
      <w:r w:rsidRPr="00BB0BCB">
        <w:rPr>
          <w:sz w:val="28"/>
          <w:szCs w:val="28"/>
        </w:rPr>
        <w:t xml:space="preserve">Basically it allows creations of objects outside of class </w:t>
      </w:r>
      <w:r>
        <w:rPr>
          <w:sz w:val="28"/>
          <w:szCs w:val="28"/>
        </w:rPr>
        <w:t xml:space="preserve">and provides them to classes in different ways like </w:t>
      </w:r>
    </w:p>
    <w:p w14:paraId="772D7B75" w14:textId="4D83AB45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Constructor injection – dependencies provides through class </w:t>
      </w:r>
      <w:proofErr w:type="spellStart"/>
      <w:r>
        <w:rPr>
          <w:sz w:val="28"/>
          <w:szCs w:val="28"/>
        </w:rPr>
        <w:t>contructor</w:t>
      </w:r>
      <w:proofErr w:type="spellEnd"/>
    </w:p>
    <w:p w14:paraId="02177DA7" w14:textId="2325BD69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Setter injection – dependencies provides </w:t>
      </w:r>
      <w:proofErr w:type="spellStart"/>
      <w:r>
        <w:rPr>
          <w:sz w:val="28"/>
          <w:szCs w:val="28"/>
        </w:rPr>
        <w:t>thorugh</w:t>
      </w:r>
      <w:proofErr w:type="spellEnd"/>
      <w:r>
        <w:rPr>
          <w:sz w:val="28"/>
          <w:szCs w:val="28"/>
        </w:rPr>
        <w:t xml:space="preserve"> setter </w:t>
      </w:r>
      <w:proofErr w:type="spellStart"/>
      <w:r>
        <w:rPr>
          <w:sz w:val="28"/>
          <w:szCs w:val="28"/>
        </w:rPr>
        <w:t>mehtods</w:t>
      </w:r>
      <w:proofErr w:type="spellEnd"/>
    </w:p>
    <w:p w14:paraId="25FA8C8B" w14:textId="5B62EA1C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Interface injection – dependencies provides </w:t>
      </w:r>
      <w:proofErr w:type="spellStart"/>
      <w:r>
        <w:rPr>
          <w:sz w:val="28"/>
          <w:szCs w:val="28"/>
        </w:rPr>
        <w:t>thorugh</w:t>
      </w:r>
      <w:proofErr w:type="spellEnd"/>
      <w:r>
        <w:rPr>
          <w:sz w:val="28"/>
          <w:szCs w:val="28"/>
        </w:rPr>
        <w:t xml:space="preserve"> an interface</w:t>
      </w:r>
    </w:p>
    <w:p w14:paraId="5635D1F7" w14:textId="56AF479D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>Role of DI is to provide feature of loose coupling</w:t>
      </w:r>
      <w:r w:rsidR="008916CF">
        <w:rPr>
          <w:sz w:val="28"/>
          <w:szCs w:val="28"/>
        </w:rPr>
        <w:t xml:space="preserve"> (means modularity or flexibility of code)</w:t>
      </w:r>
      <w:r>
        <w:rPr>
          <w:sz w:val="28"/>
          <w:szCs w:val="28"/>
        </w:rPr>
        <w:t xml:space="preserve"> and to </w:t>
      </w:r>
      <w:proofErr w:type="spellStart"/>
      <w:r>
        <w:rPr>
          <w:sz w:val="28"/>
          <w:szCs w:val="28"/>
        </w:rPr>
        <w:t>enchance</w:t>
      </w:r>
      <w:proofErr w:type="spellEnd"/>
      <w:r>
        <w:rPr>
          <w:sz w:val="28"/>
          <w:szCs w:val="28"/>
        </w:rPr>
        <w:t xml:space="preserve"> testing and maintainability of codes</w:t>
      </w:r>
    </w:p>
    <w:p w14:paraId="54F9B7E0" w14:textId="1037E461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>DI is a implementation of IOC , there are others also -&gt;</w:t>
      </w:r>
    </w:p>
    <w:p w14:paraId="1933D947" w14:textId="0773C744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>Service locater pattern ,</w:t>
      </w:r>
      <w:r w:rsidR="008916CF">
        <w:rPr>
          <w:sz w:val="28"/>
          <w:szCs w:val="28"/>
        </w:rPr>
        <w:t xml:space="preserve"> provides dependencies instance on req</w:t>
      </w:r>
    </w:p>
    <w:p w14:paraId="6B46ADFA" w14:textId="7DA2DBB0" w:rsidR="00BB0BCB" w:rsidRDefault="00BB0BCB" w:rsidP="00F42AE1">
      <w:pPr>
        <w:rPr>
          <w:sz w:val="28"/>
          <w:szCs w:val="28"/>
        </w:rPr>
      </w:pPr>
      <w:r>
        <w:rPr>
          <w:sz w:val="28"/>
          <w:szCs w:val="28"/>
        </w:rPr>
        <w:t>Event driven architecture</w:t>
      </w:r>
      <w:r w:rsidR="008916CF">
        <w:rPr>
          <w:sz w:val="28"/>
          <w:szCs w:val="28"/>
        </w:rPr>
        <w:t xml:space="preserve"> , flow of program determined by events  </w:t>
      </w:r>
    </w:p>
    <w:p w14:paraId="37F40F41" w14:textId="77777777" w:rsidR="003829FE" w:rsidRDefault="003829FE" w:rsidP="00F42AE1">
      <w:pPr>
        <w:rPr>
          <w:sz w:val="28"/>
          <w:szCs w:val="28"/>
        </w:rPr>
      </w:pPr>
    </w:p>
    <w:p w14:paraId="387C7B17" w14:textId="77777777" w:rsidR="00FE38FE" w:rsidRDefault="00FE38FE" w:rsidP="00F42AE1">
      <w:pPr>
        <w:rPr>
          <w:sz w:val="28"/>
          <w:szCs w:val="28"/>
        </w:rPr>
      </w:pPr>
    </w:p>
    <w:p w14:paraId="613DDA0D" w14:textId="77777777" w:rsidR="00FE38FE" w:rsidRDefault="00FE38FE" w:rsidP="00F42AE1">
      <w:pPr>
        <w:rPr>
          <w:sz w:val="28"/>
          <w:szCs w:val="28"/>
        </w:rPr>
      </w:pPr>
    </w:p>
    <w:p w14:paraId="4B60CB14" w14:textId="5EEA8DB5" w:rsidR="00FE38FE" w:rsidRDefault="00FE38FE" w:rsidP="00F42AE1">
      <w:pPr>
        <w:rPr>
          <w:sz w:val="28"/>
          <w:szCs w:val="28"/>
        </w:rPr>
      </w:pPr>
      <w:r>
        <w:rPr>
          <w:sz w:val="28"/>
          <w:szCs w:val="28"/>
        </w:rPr>
        <w:t>DI in spring boot &gt;</w:t>
      </w:r>
    </w:p>
    <w:p w14:paraId="4D7BA4E3" w14:textId="32291CFF" w:rsidR="00FE38FE" w:rsidRDefault="00FE38FE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Main class -&gt; </w:t>
      </w:r>
      <w:proofErr w:type="spellStart"/>
      <w:r>
        <w:rPr>
          <w:sz w:val="28"/>
          <w:szCs w:val="28"/>
        </w:rPr>
        <w:t>springApplication.run</w:t>
      </w:r>
      <w:proofErr w:type="spellEnd"/>
      <w:r>
        <w:rPr>
          <w:sz w:val="28"/>
          <w:szCs w:val="28"/>
        </w:rPr>
        <w:t xml:space="preserve">()  -&gt; this make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 on 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, in which objects are managed.</w:t>
      </w:r>
    </w:p>
    <w:p w14:paraId="69DB79A7" w14:textId="77777777" w:rsidR="00FE38FE" w:rsidRDefault="00FE38FE" w:rsidP="00F42AE1">
      <w:pPr>
        <w:rPr>
          <w:sz w:val="28"/>
          <w:szCs w:val="28"/>
        </w:rPr>
      </w:pPr>
    </w:p>
    <w:p w14:paraId="193C6F2A" w14:textId="1DBC55C4" w:rsidR="003829FE" w:rsidRDefault="00FE38FE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Application context and beans are going to use , </w:t>
      </w:r>
      <w:r w:rsidR="00AE4694">
        <w:rPr>
          <w:sz w:val="28"/>
          <w:szCs w:val="28"/>
        </w:rPr>
        <w:t xml:space="preserve">making class we required in </w:t>
      </w:r>
      <w:proofErr w:type="spellStart"/>
      <w:r w:rsidR="00AE4694">
        <w:rPr>
          <w:sz w:val="28"/>
          <w:szCs w:val="28"/>
        </w:rPr>
        <w:t>ioc</w:t>
      </w:r>
      <w:proofErr w:type="spellEnd"/>
      <w:r w:rsidR="00AE4694">
        <w:rPr>
          <w:sz w:val="28"/>
          <w:szCs w:val="28"/>
        </w:rPr>
        <w:t xml:space="preserve"> container as component</w:t>
      </w:r>
    </w:p>
    <w:p w14:paraId="53660F55" w14:textId="77777777" w:rsidR="00551ADD" w:rsidRDefault="00551ADD" w:rsidP="00F42AE1">
      <w:pPr>
        <w:rPr>
          <w:sz w:val="28"/>
          <w:szCs w:val="28"/>
        </w:rPr>
      </w:pPr>
    </w:p>
    <w:p w14:paraId="35508625" w14:textId="77777777" w:rsidR="00551ADD" w:rsidRDefault="00551ADD" w:rsidP="00F42AE1">
      <w:pPr>
        <w:rPr>
          <w:sz w:val="28"/>
          <w:szCs w:val="28"/>
        </w:rPr>
      </w:pPr>
    </w:p>
    <w:p w14:paraId="467957AB" w14:textId="16B569A5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Bean -&gt; a single object managed by the spring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 (components in app , services, repository, controller)</w:t>
      </w:r>
    </w:p>
    <w:p w14:paraId="549EC9D3" w14:textId="6F6FDF84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>Beans -&gt;multiple objects or multiple beans</w:t>
      </w:r>
    </w:p>
    <w:p w14:paraId="485E8F25" w14:textId="77777777" w:rsidR="00551ADD" w:rsidRDefault="00551ADD" w:rsidP="00F42AE1">
      <w:pPr>
        <w:rPr>
          <w:sz w:val="28"/>
          <w:szCs w:val="28"/>
        </w:rPr>
      </w:pPr>
    </w:p>
    <w:p w14:paraId="0195114D" w14:textId="6F58EF79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>In spring , the dependencies injection in beans, like setter, field , constructor injections</w:t>
      </w:r>
    </w:p>
    <w:p w14:paraId="7987254B" w14:textId="10C97178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>Annotations -&gt;</w:t>
      </w:r>
    </w:p>
    <w:p w14:paraId="37757F58" w14:textId="55DDC515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>@Components , @Service, @repository, @controller</w:t>
      </w:r>
    </w:p>
    <w:p w14:paraId="7008A0E2" w14:textId="77777777" w:rsidR="00551ADD" w:rsidRDefault="00551ADD" w:rsidP="00F42AE1">
      <w:pPr>
        <w:rPr>
          <w:sz w:val="28"/>
          <w:szCs w:val="28"/>
        </w:rPr>
      </w:pPr>
    </w:p>
    <w:p w14:paraId="24F30858" w14:textId="17F06D67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>@Autowired -&gt; automatic dependencies injection</w:t>
      </w:r>
    </w:p>
    <w:p w14:paraId="41364BEA" w14:textId="0EC721F8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In spring resolve and injection of dependencies at runtime </w:t>
      </w:r>
    </w:p>
    <w:p w14:paraId="223F2822" w14:textId="31DF270F" w:rsidR="00551ADD" w:rsidRDefault="00551ADD" w:rsidP="00F42AE1">
      <w:pPr>
        <w:rPr>
          <w:sz w:val="28"/>
          <w:szCs w:val="28"/>
        </w:rPr>
      </w:pPr>
      <w:r>
        <w:rPr>
          <w:sz w:val="28"/>
          <w:szCs w:val="28"/>
        </w:rPr>
        <w:t>@qualifier -&gt; if multiple beans of same type exist , it used to specify which bean to inject</w:t>
      </w:r>
    </w:p>
    <w:p w14:paraId="2C08D68D" w14:textId="77777777" w:rsidR="00551ADD" w:rsidRDefault="00551ADD" w:rsidP="00F42AE1">
      <w:pPr>
        <w:rPr>
          <w:sz w:val="28"/>
          <w:szCs w:val="28"/>
        </w:rPr>
      </w:pPr>
    </w:p>
    <w:p w14:paraId="51C4D5E7" w14:textId="77777777" w:rsidR="00C76E9F" w:rsidRDefault="00C76E9F" w:rsidP="00F42AE1">
      <w:pPr>
        <w:rPr>
          <w:sz w:val="28"/>
          <w:szCs w:val="28"/>
        </w:rPr>
      </w:pPr>
    </w:p>
    <w:p w14:paraId="6AB4E2BA" w14:textId="1F83518D" w:rsidR="00C76E9F" w:rsidRDefault="00C76E9F" w:rsidP="00F42AE1">
      <w:pPr>
        <w:rPr>
          <w:sz w:val="28"/>
          <w:szCs w:val="28"/>
        </w:rPr>
      </w:pPr>
      <w:r>
        <w:rPr>
          <w:sz w:val="28"/>
          <w:szCs w:val="28"/>
        </w:rPr>
        <w:t>Spring core -&gt;</w:t>
      </w:r>
    </w:p>
    <w:p w14:paraId="64A76C45" w14:textId="15ED09F0" w:rsidR="00C76E9F" w:rsidRDefault="00C76E9F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Initialize simple project with maven , now for context use , add dependencies in pom.xml file with grp id , </w:t>
      </w:r>
      <w:proofErr w:type="spellStart"/>
      <w:r>
        <w:rPr>
          <w:sz w:val="28"/>
          <w:szCs w:val="28"/>
        </w:rPr>
        <w:t>artifactid</w:t>
      </w:r>
      <w:proofErr w:type="spellEnd"/>
      <w:r>
        <w:rPr>
          <w:sz w:val="28"/>
          <w:szCs w:val="28"/>
        </w:rPr>
        <w:t xml:space="preserve"> , version , now u can use them </w:t>
      </w:r>
    </w:p>
    <w:p w14:paraId="4BBC50B2" w14:textId="4C63A609" w:rsidR="00C76E9F" w:rsidRDefault="00C76E9F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Now creating object in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 we have to specify .xml file with initial name , there we define beans and bean for object creation in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container -&gt;</w:t>
      </w:r>
    </w:p>
    <w:p w14:paraId="177989C3" w14:textId="4E0CEBA3" w:rsidR="00C76E9F" w:rsidRDefault="00C76E9F" w:rsidP="00F42AE1">
      <w:pPr>
        <w:rPr>
          <w:sz w:val="28"/>
          <w:szCs w:val="28"/>
        </w:rPr>
      </w:pPr>
      <w:r>
        <w:rPr>
          <w:sz w:val="28"/>
          <w:szCs w:val="28"/>
        </w:rPr>
        <w:t>Now there setter injection -&gt;</w:t>
      </w:r>
    </w:p>
    <w:p w14:paraId="47800A76" w14:textId="77777777" w:rsidR="0010186E" w:rsidRDefault="00C76E9F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For this we have to add property tag there </w:t>
      </w:r>
      <w:r w:rsidR="0010186E">
        <w:rPr>
          <w:sz w:val="28"/>
          <w:szCs w:val="28"/>
        </w:rPr>
        <w:t xml:space="preserve">define which parameter we have to define and then add value for class . see in bean with id = </w:t>
      </w:r>
      <w:proofErr w:type="spellStart"/>
      <w:r w:rsidR="0010186E">
        <w:rPr>
          <w:sz w:val="28"/>
          <w:szCs w:val="28"/>
        </w:rPr>
        <w:t>xyz</w:t>
      </w:r>
      <w:proofErr w:type="spellEnd"/>
      <w:r w:rsidR="0010186E">
        <w:rPr>
          <w:sz w:val="28"/>
          <w:szCs w:val="28"/>
        </w:rPr>
        <w:t xml:space="preserve"> , property tag having value , assign value for only that object having </w:t>
      </w:r>
      <w:proofErr w:type="spellStart"/>
      <w:r w:rsidR="0010186E">
        <w:rPr>
          <w:sz w:val="28"/>
          <w:szCs w:val="28"/>
        </w:rPr>
        <w:t>xyz</w:t>
      </w:r>
      <w:proofErr w:type="spellEnd"/>
      <w:r w:rsidR="0010186E">
        <w:rPr>
          <w:sz w:val="28"/>
          <w:szCs w:val="28"/>
        </w:rPr>
        <w:t xml:space="preserve"> id and for id=123 without property tag , value for that object 123 id , will be null or zero.</w:t>
      </w:r>
    </w:p>
    <w:p w14:paraId="7C6A7211" w14:textId="77777777" w:rsidR="00C00A9F" w:rsidRDefault="00C00A9F" w:rsidP="00F42AE1">
      <w:pPr>
        <w:rPr>
          <w:sz w:val="28"/>
          <w:szCs w:val="28"/>
        </w:rPr>
      </w:pPr>
      <w:r>
        <w:rPr>
          <w:sz w:val="28"/>
          <w:szCs w:val="28"/>
        </w:rPr>
        <w:t>For constructor injection -&gt;</w:t>
      </w:r>
    </w:p>
    <w:p w14:paraId="06C55770" w14:textId="77777777" w:rsidR="00C00A9F" w:rsidRDefault="00C00A9F" w:rsidP="00F42AE1">
      <w:pPr>
        <w:rPr>
          <w:sz w:val="28"/>
          <w:szCs w:val="28"/>
        </w:rPr>
      </w:pPr>
      <w:r>
        <w:rPr>
          <w:sz w:val="28"/>
          <w:szCs w:val="28"/>
        </w:rPr>
        <w:t>Replace property tag with constructor-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tag , value there and for multiple arguments have index </w:t>
      </w:r>
      <w:proofErr w:type="spellStart"/>
      <w:r>
        <w:rPr>
          <w:sz w:val="28"/>
          <w:szCs w:val="28"/>
        </w:rPr>
        <w:t>refrencing</w:t>
      </w:r>
      <w:proofErr w:type="spellEnd"/>
      <w:r>
        <w:rPr>
          <w:sz w:val="28"/>
          <w:szCs w:val="28"/>
        </w:rPr>
        <w:t xml:space="preserve"> parametric order</w:t>
      </w:r>
    </w:p>
    <w:p w14:paraId="41A85EFC" w14:textId="77777777" w:rsidR="005005D2" w:rsidRDefault="005005D2" w:rsidP="00F42AE1">
      <w:pPr>
        <w:rPr>
          <w:sz w:val="28"/>
          <w:szCs w:val="28"/>
        </w:rPr>
      </w:pPr>
      <w:r>
        <w:rPr>
          <w:sz w:val="28"/>
          <w:szCs w:val="28"/>
        </w:rPr>
        <w:t>Now as for variables value is used but for classes , we use ref</w:t>
      </w:r>
    </w:p>
    <w:p w14:paraId="2787D018" w14:textId="4A33D612" w:rsidR="00C76E9F" w:rsidRDefault="0010186E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24D068" w14:textId="77777777" w:rsidR="00551ADD" w:rsidRPr="00BB0BCB" w:rsidRDefault="00551ADD" w:rsidP="00F42AE1">
      <w:pPr>
        <w:rPr>
          <w:sz w:val="28"/>
          <w:szCs w:val="28"/>
        </w:rPr>
      </w:pPr>
    </w:p>
    <w:p w14:paraId="3D2E2953" w14:textId="2EF41A9D" w:rsidR="00F42AE1" w:rsidRDefault="00F42AE1" w:rsidP="00F42AE1">
      <w:pPr>
        <w:rPr>
          <w:sz w:val="28"/>
          <w:szCs w:val="28"/>
        </w:rPr>
      </w:pPr>
      <w:r w:rsidRPr="00BB0BCB">
        <w:rPr>
          <w:sz w:val="28"/>
          <w:szCs w:val="28"/>
        </w:rPr>
        <w:t xml:space="preserve"> </w:t>
      </w:r>
    </w:p>
    <w:p w14:paraId="4C730BB0" w14:textId="3D17B17C" w:rsidR="00B36CBD" w:rsidRDefault="00B36CBD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Spring boot web </w:t>
      </w:r>
      <w:r w:rsidRPr="00B36CBD">
        <w:rPr>
          <w:sz w:val="28"/>
          <w:szCs w:val="28"/>
        </w:rPr>
        <w:sym w:font="Wingdings" w:char="F0E0"/>
      </w:r>
    </w:p>
    <w:p w14:paraId="7350CE7C" w14:textId="7FE27E8E" w:rsidR="00B36CBD" w:rsidRPr="00BB0BCB" w:rsidRDefault="00B27319" w:rsidP="00F42AE1">
      <w:pPr>
        <w:rPr>
          <w:sz w:val="28"/>
          <w:szCs w:val="28"/>
        </w:rPr>
      </w:pPr>
      <w:r>
        <w:rPr>
          <w:sz w:val="28"/>
          <w:szCs w:val="28"/>
        </w:rPr>
        <w:t xml:space="preserve">Has </w:t>
      </w:r>
      <w:proofErr w:type="spellStart"/>
      <w:r>
        <w:rPr>
          <w:sz w:val="28"/>
          <w:szCs w:val="28"/>
        </w:rPr>
        <w:t>frontcontroller</w:t>
      </w:r>
      <w:proofErr w:type="spellEnd"/>
      <w:r>
        <w:rPr>
          <w:sz w:val="28"/>
          <w:szCs w:val="28"/>
        </w:rPr>
        <w:t xml:space="preserve"> by spring , which handles mapping of pages to which has to be sent to which controller </w:t>
      </w:r>
    </w:p>
    <w:sectPr w:rsidR="00B36CBD" w:rsidRPr="00B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60639530">
    <w:abstractNumId w:val="19"/>
  </w:num>
  <w:num w:numId="2" w16cid:durableId="1288583365">
    <w:abstractNumId w:val="12"/>
  </w:num>
  <w:num w:numId="3" w16cid:durableId="1312707396">
    <w:abstractNumId w:val="10"/>
  </w:num>
  <w:num w:numId="4" w16cid:durableId="1753892091">
    <w:abstractNumId w:val="21"/>
  </w:num>
  <w:num w:numId="5" w16cid:durableId="399444143">
    <w:abstractNumId w:val="13"/>
  </w:num>
  <w:num w:numId="6" w16cid:durableId="1270628433">
    <w:abstractNumId w:val="16"/>
  </w:num>
  <w:num w:numId="7" w16cid:durableId="1655835977">
    <w:abstractNumId w:val="18"/>
  </w:num>
  <w:num w:numId="8" w16cid:durableId="138765904">
    <w:abstractNumId w:val="9"/>
  </w:num>
  <w:num w:numId="9" w16cid:durableId="152768601">
    <w:abstractNumId w:val="7"/>
  </w:num>
  <w:num w:numId="10" w16cid:durableId="646738368">
    <w:abstractNumId w:val="6"/>
  </w:num>
  <w:num w:numId="11" w16cid:durableId="1326088189">
    <w:abstractNumId w:val="5"/>
  </w:num>
  <w:num w:numId="12" w16cid:durableId="231505851">
    <w:abstractNumId w:val="4"/>
  </w:num>
  <w:num w:numId="13" w16cid:durableId="1148865534">
    <w:abstractNumId w:val="8"/>
  </w:num>
  <w:num w:numId="14" w16cid:durableId="544484407">
    <w:abstractNumId w:val="3"/>
  </w:num>
  <w:num w:numId="15" w16cid:durableId="510804187">
    <w:abstractNumId w:val="2"/>
  </w:num>
  <w:num w:numId="16" w16cid:durableId="388263366">
    <w:abstractNumId w:val="1"/>
  </w:num>
  <w:num w:numId="17" w16cid:durableId="2079210051">
    <w:abstractNumId w:val="0"/>
  </w:num>
  <w:num w:numId="18" w16cid:durableId="909265744">
    <w:abstractNumId w:val="14"/>
  </w:num>
  <w:num w:numId="19" w16cid:durableId="195822123">
    <w:abstractNumId w:val="15"/>
  </w:num>
  <w:num w:numId="20" w16cid:durableId="72969485">
    <w:abstractNumId w:val="20"/>
  </w:num>
  <w:num w:numId="21" w16cid:durableId="1904833832">
    <w:abstractNumId w:val="17"/>
  </w:num>
  <w:num w:numId="22" w16cid:durableId="668600021">
    <w:abstractNumId w:val="11"/>
  </w:num>
  <w:num w:numId="23" w16cid:durableId="19757963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C"/>
    <w:rsid w:val="0010186E"/>
    <w:rsid w:val="002333F1"/>
    <w:rsid w:val="002453B6"/>
    <w:rsid w:val="00300C49"/>
    <w:rsid w:val="003829FE"/>
    <w:rsid w:val="00443D28"/>
    <w:rsid w:val="005005D2"/>
    <w:rsid w:val="00551ADD"/>
    <w:rsid w:val="00645252"/>
    <w:rsid w:val="006D3D74"/>
    <w:rsid w:val="0083569A"/>
    <w:rsid w:val="008916CF"/>
    <w:rsid w:val="00902DA4"/>
    <w:rsid w:val="009F4BD8"/>
    <w:rsid w:val="009F72CF"/>
    <w:rsid w:val="00A40DEC"/>
    <w:rsid w:val="00A9204E"/>
    <w:rsid w:val="00AA6E80"/>
    <w:rsid w:val="00AE4694"/>
    <w:rsid w:val="00B27319"/>
    <w:rsid w:val="00B36CBD"/>
    <w:rsid w:val="00BB0BCB"/>
    <w:rsid w:val="00C00A9F"/>
    <w:rsid w:val="00C5089B"/>
    <w:rsid w:val="00C76E9F"/>
    <w:rsid w:val="00DF58E8"/>
    <w:rsid w:val="00F42AE1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448B"/>
  <w15:chartTrackingRefBased/>
  <w15:docId w15:val="{DE1B78A5-87DD-4CE7-8D9A-3BE39E7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A03C7AD5-681E-4379-A256-81B365FA9AFD%7d\%7bA25854FB-949A-4574-A0ED-AF7EB3DE38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{A25854FB-949A-4574-A0ED-AF7EB3DE385F}tf02786999_win32</Template>
  <TotalTime>435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Shivam Sharma</cp:lastModifiedBy>
  <cp:revision>9</cp:revision>
  <dcterms:created xsi:type="dcterms:W3CDTF">2024-06-05T12:18:00Z</dcterms:created>
  <dcterms:modified xsi:type="dcterms:W3CDTF">2024-06-07T14:30:00Z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