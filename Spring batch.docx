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C51F" w14:textId="1F1AE6DE" w:rsidR="00A9204E" w:rsidRDefault="00A02679">
      <w:r>
        <w:t xml:space="preserve">Spring batch </w:t>
      </w:r>
    </w:p>
    <w:p w14:paraId="32588A94" w14:textId="15D22250" w:rsidR="00A02679" w:rsidRDefault="00A02679">
      <w:r>
        <w:t xml:space="preserve">Batch processing is to process some logics or methods to modify or built data without any interaction or user or GUI or external, in </w:t>
      </w:r>
      <w:proofErr w:type="gramStart"/>
      <w:r>
        <w:t>short</w:t>
      </w:r>
      <w:proofErr w:type="gramEnd"/>
      <w:r>
        <w:t xml:space="preserve"> we didn’t have to trigger anything manually.</w:t>
      </w:r>
    </w:p>
    <w:p w14:paraId="0D8E7BA3" w14:textId="77777777" w:rsidR="00A02679" w:rsidRDefault="00A02679"/>
    <w:p w14:paraId="5FE9309C" w14:textId="58314952" w:rsidR="00A02679" w:rsidRDefault="00A02679">
      <w:proofErr w:type="spellStart"/>
      <w:r>
        <w:t>Its</w:t>
      </w:r>
      <w:proofErr w:type="spellEnd"/>
      <w:r>
        <w:t xml:space="preserve"> different from scheduling like in </w:t>
      </w:r>
      <w:proofErr w:type="gramStart"/>
      <w:r>
        <w:t>QUARTZ .</w:t>
      </w:r>
      <w:proofErr w:type="gramEnd"/>
      <w:r>
        <w:t xml:space="preserve"> it like a </w:t>
      </w:r>
      <w:proofErr w:type="gramStart"/>
      <w:r>
        <w:t>job ,</w:t>
      </w:r>
      <w:proofErr w:type="gramEnd"/>
      <w:r>
        <w:t xml:space="preserve"> that reads data from data </w:t>
      </w:r>
      <w:proofErr w:type="spellStart"/>
      <w:r>
        <w:t>src</w:t>
      </w:r>
      <w:proofErr w:type="spellEnd"/>
      <w:r>
        <w:t xml:space="preserve"> , process some data in some way , write data in </w:t>
      </w:r>
      <w:proofErr w:type="spellStart"/>
      <w:r>
        <w:t>someway</w:t>
      </w:r>
      <w:proofErr w:type="spellEnd"/>
      <w:r>
        <w:t>. Spring batch automates batch iteration of these three things.</w:t>
      </w:r>
    </w:p>
    <w:p w14:paraId="1EE32A41" w14:textId="77777777" w:rsidR="00A02679" w:rsidRDefault="00A02679">
      <w:r>
        <w:t>Spring batch allow us to write batch processing logic or creating batch apps based on java easily.</w:t>
      </w:r>
    </w:p>
    <w:p w14:paraId="3F1C8FA5" w14:textId="1BE46646" w:rsidR="00A02679" w:rsidRDefault="00A02679">
      <w:r>
        <w:t>Spring batch stores state of our batch jobs. It stores metadata about our job in repository at various state of executions of jobs.</w:t>
      </w:r>
    </w:p>
    <w:p w14:paraId="03471CFE" w14:textId="66564644" w:rsidR="00A02679" w:rsidRDefault="00A02679">
      <w:r>
        <w:t xml:space="preserve">Error </w:t>
      </w:r>
      <w:proofErr w:type="gramStart"/>
      <w:r>
        <w:t>handling .</w:t>
      </w:r>
      <w:proofErr w:type="gramEnd"/>
      <w:r>
        <w:t xml:space="preserve"> it provides robust error handling </w:t>
      </w:r>
      <w:proofErr w:type="gramStart"/>
      <w:r>
        <w:t>like ,</w:t>
      </w:r>
      <w:proofErr w:type="gramEnd"/>
      <w:r>
        <w:t xml:space="preserve"> restart , retry, skip.</w:t>
      </w:r>
    </w:p>
    <w:p w14:paraId="279D2DAC" w14:textId="5F03CA04" w:rsidR="00A02679" w:rsidRDefault="00A02679">
      <w:r>
        <w:t xml:space="preserve">Built in readers and writers, for interacting with data </w:t>
      </w:r>
      <w:proofErr w:type="gramStart"/>
      <w:r>
        <w:t>stores ,</w:t>
      </w:r>
      <w:proofErr w:type="gramEnd"/>
      <w:r>
        <w:t xml:space="preserve"> like </w:t>
      </w:r>
    </w:p>
    <w:p w14:paraId="0AE90742" w14:textId="40D5294B" w:rsidR="00A02679" w:rsidRDefault="00A02679">
      <w:r>
        <w:t xml:space="preserve"> </w:t>
      </w:r>
      <w:proofErr w:type="spellStart"/>
      <w:proofErr w:type="gramStart"/>
      <w:r>
        <w:t>Flatfileitemreader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flatfileitemwriter</w:t>
      </w:r>
      <w:proofErr w:type="spellEnd"/>
      <w:r>
        <w:t xml:space="preserve"> for csv file</w:t>
      </w:r>
    </w:p>
    <w:p w14:paraId="631C1254" w14:textId="3518ED2E" w:rsidR="00A02679" w:rsidRDefault="00A02679">
      <w:proofErr w:type="spellStart"/>
      <w:proofErr w:type="gramStart"/>
      <w:r>
        <w:t>jdbcCursoritemreader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jdbcbatchitemwriter</w:t>
      </w:r>
      <w:proofErr w:type="spellEnd"/>
      <w:r>
        <w:t xml:space="preserve"> for relational </w:t>
      </w:r>
      <w:proofErr w:type="spellStart"/>
      <w:r>
        <w:t>databses</w:t>
      </w:r>
      <w:proofErr w:type="spellEnd"/>
    </w:p>
    <w:p w14:paraId="472A4F22" w14:textId="582871B9" w:rsidR="00A02679" w:rsidRDefault="00A02679">
      <w:proofErr w:type="spellStart"/>
      <w:proofErr w:type="gramStart"/>
      <w:r>
        <w:t>jsonitemreader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jsonfil</w:t>
      </w:r>
      <w:r w:rsidR="00AB303F">
        <w:t>eitemwriter</w:t>
      </w:r>
      <w:proofErr w:type="spellEnd"/>
      <w:r w:rsidR="00AB303F">
        <w:t xml:space="preserve"> for </w:t>
      </w:r>
      <w:proofErr w:type="spellStart"/>
      <w:r w:rsidR="00AB303F">
        <w:t>json</w:t>
      </w:r>
      <w:proofErr w:type="spellEnd"/>
      <w:r w:rsidR="00AB303F">
        <w:t xml:space="preserve"> files</w:t>
      </w:r>
    </w:p>
    <w:p w14:paraId="5FC349ED" w14:textId="59F51918" w:rsidR="00AB303F" w:rsidRDefault="00AB303F">
      <w:proofErr w:type="spellStart"/>
      <w:proofErr w:type="gramStart"/>
      <w:r>
        <w:t>kafkaitemreader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kafkaitemwriter</w:t>
      </w:r>
      <w:proofErr w:type="spellEnd"/>
      <w:r>
        <w:t xml:space="preserve"> for </w:t>
      </w:r>
      <w:proofErr w:type="spellStart"/>
      <w:r>
        <w:t>kafka</w:t>
      </w:r>
      <w:proofErr w:type="spellEnd"/>
    </w:p>
    <w:p w14:paraId="1CF5EA3C" w14:textId="77777777" w:rsidR="00AB303F" w:rsidRDefault="00AB303F"/>
    <w:p w14:paraId="0EE98A01" w14:textId="7407E03F" w:rsidR="00AB303F" w:rsidRDefault="00AB303F">
      <w:r>
        <w:t xml:space="preserve">there are 3 interfaces </w:t>
      </w:r>
      <w:proofErr w:type="spellStart"/>
      <w:r>
        <w:t>itemwriter</w:t>
      </w:r>
      <w:proofErr w:type="spellEnd"/>
      <w:r>
        <w:t xml:space="preserve">, </w:t>
      </w:r>
      <w:proofErr w:type="spellStart"/>
      <w:r>
        <w:t>itemreader</w:t>
      </w:r>
      <w:proofErr w:type="spellEnd"/>
      <w:r>
        <w:t xml:space="preserve">, </w:t>
      </w:r>
      <w:proofErr w:type="spellStart"/>
      <w:r>
        <w:t>itemprocessor</w:t>
      </w:r>
      <w:proofErr w:type="spellEnd"/>
    </w:p>
    <w:p w14:paraId="5055BF12" w14:textId="77777777" w:rsidR="00AB303F" w:rsidRDefault="00AB303F"/>
    <w:p w14:paraId="1F91BCEA" w14:textId="549F9EA9" w:rsidR="00AB303F" w:rsidRDefault="00AB303F">
      <w:r>
        <w:t>spring batch architecture-</w:t>
      </w:r>
    </w:p>
    <w:p w14:paraId="4F3EE396" w14:textId="2A9BF19D" w:rsidR="00AB303F" w:rsidRDefault="004D5713">
      <w:r>
        <w:t xml:space="preserve">now the thing is something is </w:t>
      </w:r>
      <w:proofErr w:type="spellStart"/>
      <w:r>
        <w:t>gonna</w:t>
      </w:r>
      <w:proofErr w:type="spellEnd"/>
      <w:r>
        <w:t xml:space="preserve"> trigger a </w:t>
      </w:r>
      <w:proofErr w:type="spellStart"/>
      <w:r>
        <w:t>joblauncher</w:t>
      </w:r>
      <w:proofErr w:type="spellEnd"/>
      <w:r>
        <w:t xml:space="preserve"> for jobs, like assume we have </w:t>
      </w:r>
      <w:proofErr w:type="gramStart"/>
      <w:r>
        <w:t>schedular ,</w:t>
      </w:r>
      <w:proofErr w:type="gramEnd"/>
      <w:r>
        <w:t xml:space="preserve"> </w:t>
      </w:r>
      <w:proofErr w:type="spellStart"/>
      <w:r>
        <w:t>jobluancher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trigger job and job is going to trigger step and every step have 3 things </w:t>
      </w:r>
      <w:proofErr w:type="spellStart"/>
      <w:r>
        <w:t>itemreader</w:t>
      </w:r>
      <w:proofErr w:type="spellEnd"/>
      <w:r>
        <w:t xml:space="preserve">, </w:t>
      </w:r>
      <w:proofErr w:type="spellStart"/>
      <w:r>
        <w:t>itemwriter</w:t>
      </w:r>
      <w:proofErr w:type="spellEnd"/>
      <w:r>
        <w:t xml:space="preserve">, </w:t>
      </w:r>
      <w:proofErr w:type="spellStart"/>
      <w:r>
        <w:t>itemprocessor</w:t>
      </w:r>
      <w:proofErr w:type="spellEnd"/>
      <w:r>
        <w:t>.</w:t>
      </w:r>
    </w:p>
    <w:p w14:paraId="3DA16E7C" w14:textId="0524FDB5" w:rsidR="004D5713" w:rsidRDefault="004D5713">
      <w:r>
        <w:t xml:space="preserve"> A job instance is </w:t>
      </w:r>
      <w:proofErr w:type="spellStart"/>
      <w:r>
        <w:t>gonna</w:t>
      </w:r>
      <w:proofErr w:type="spellEnd"/>
      <w:r>
        <w:t xml:space="preserve"> created means </w:t>
      </w:r>
      <w:proofErr w:type="spellStart"/>
      <w:r>
        <w:t>joblauncher</w:t>
      </w:r>
      <w:proofErr w:type="spellEnd"/>
      <w:r>
        <w:t xml:space="preserve"> have to trigger job via some </w:t>
      </w:r>
      <w:proofErr w:type="spellStart"/>
      <w:r>
        <w:t>jobparameters</w:t>
      </w:r>
      <w:proofErr w:type="spellEnd"/>
      <w:r>
        <w:t xml:space="preserve"> in short job plus </w:t>
      </w:r>
      <w:proofErr w:type="spellStart"/>
      <w:r>
        <w:t>jobparameters</w:t>
      </w:r>
      <w:proofErr w:type="spellEnd"/>
      <w:r>
        <w:t xml:space="preserve"> result into </w:t>
      </w:r>
      <w:proofErr w:type="spellStart"/>
      <w:r>
        <w:t>jobinstance</w:t>
      </w:r>
      <w:proofErr w:type="spellEnd"/>
      <w:r>
        <w:t xml:space="preserve"> that is a logical run.</w:t>
      </w:r>
    </w:p>
    <w:p w14:paraId="43E95286" w14:textId="77777777" w:rsidR="004D5713" w:rsidRDefault="004D5713">
      <w:r>
        <w:t xml:space="preserve">Now a </w:t>
      </w:r>
      <w:proofErr w:type="spellStart"/>
      <w:r>
        <w:t>jobexecutation</w:t>
      </w:r>
      <w:proofErr w:type="spellEnd"/>
      <w:r>
        <w:t xml:space="preserve"> is </w:t>
      </w:r>
      <w:proofErr w:type="spellStart"/>
      <w:r>
        <w:t>gonna</w:t>
      </w:r>
      <w:proofErr w:type="spellEnd"/>
      <w:r>
        <w:t xml:space="preserve"> created that is physical run means for every job occurrence there going to be a </w:t>
      </w:r>
      <w:proofErr w:type="spellStart"/>
      <w:r>
        <w:t>jobexecutaion</w:t>
      </w:r>
      <w:proofErr w:type="spellEnd"/>
      <w:r>
        <w:t xml:space="preserve">. Then there is </w:t>
      </w:r>
      <w:proofErr w:type="spellStart"/>
      <w:r>
        <w:t>stepexecutaion</w:t>
      </w:r>
      <w:proofErr w:type="spellEnd"/>
      <w:r>
        <w:t xml:space="preserve"> for </w:t>
      </w:r>
      <w:proofErr w:type="gramStart"/>
      <w:r>
        <w:t>step .</w:t>
      </w:r>
      <w:proofErr w:type="gramEnd"/>
    </w:p>
    <w:p w14:paraId="235226E7" w14:textId="77777777" w:rsidR="004D5713" w:rsidRDefault="004D5713">
      <w:r>
        <w:t xml:space="preserve">And for everything a meta data is going to be stored in </w:t>
      </w:r>
      <w:proofErr w:type="spellStart"/>
      <w:r>
        <w:t>jobrepository</w:t>
      </w:r>
      <w:proofErr w:type="spellEnd"/>
      <w:r>
        <w:t>.</w:t>
      </w:r>
    </w:p>
    <w:p w14:paraId="3CBAD90C" w14:textId="77777777" w:rsidR="004D5713" w:rsidRDefault="004D5713"/>
    <w:p w14:paraId="18405AC6" w14:textId="77777777" w:rsidR="004D5713" w:rsidRDefault="004D5713">
      <w:r>
        <w:t xml:space="preserve">A job can have multiple job instances, a </w:t>
      </w:r>
      <w:proofErr w:type="spellStart"/>
      <w:r>
        <w:t>jobinstance</w:t>
      </w:r>
      <w:proofErr w:type="spellEnd"/>
      <w:r>
        <w:t xml:space="preserve"> can have multiple </w:t>
      </w:r>
      <w:proofErr w:type="spellStart"/>
      <w:proofErr w:type="gramStart"/>
      <w:r>
        <w:t>jobexecution</w:t>
      </w:r>
      <w:proofErr w:type="spellEnd"/>
      <w:r>
        <w:t xml:space="preserve"> ,</w:t>
      </w:r>
      <w:proofErr w:type="gramEnd"/>
      <w:r>
        <w:t xml:space="preserve"> a job can have multiple step and a step can have multiple </w:t>
      </w:r>
      <w:proofErr w:type="spellStart"/>
      <w:r>
        <w:t>stepexecution</w:t>
      </w:r>
      <w:proofErr w:type="spellEnd"/>
      <w:r>
        <w:t>.</w:t>
      </w:r>
    </w:p>
    <w:p w14:paraId="2B16717F" w14:textId="77777777" w:rsidR="004D5713" w:rsidRDefault="004D5713">
      <w:r>
        <w:t xml:space="preserve">Means these are in </w:t>
      </w:r>
      <w:proofErr w:type="gramStart"/>
      <w:r>
        <w:t>one to many</w:t>
      </w:r>
      <w:proofErr w:type="gramEnd"/>
      <w:r>
        <w:t xml:space="preserve"> relations.</w:t>
      </w:r>
    </w:p>
    <w:p w14:paraId="61EEAFE5" w14:textId="77777777" w:rsidR="004D5713" w:rsidRDefault="004D5713"/>
    <w:p w14:paraId="7E00919C" w14:textId="170CD25B" w:rsidR="004D5713" w:rsidRDefault="004D5713">
      <w:r>
        <w:t xml:space="preserve"> </w:t>
      </w:r>
    </w:p>
    <w:sectPr w:rsidR="004D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04316220">
    <w:abstractNumId w:val="19"/>
  </w:num>
  <w:num w:numId="2" w16cid:durableId="2105834882">
    <w:abstractNumId w:val="12"/>
  </w:num>
  <w:num w:numId="3" w16cid:durableId="1736852376">
    <w:abstractNumId w:val="10"/>
  </w:num>
  <w:num w:numId="4" w16cid:durableId="1674647427">
    <w:abstractNumId w:val="21"/>
  </w:num>
  <w:num w:numId="5" w16cid:durableId="1845826768">
    <w:abstractNumId w:val="13"/>
  </w:num>
  <w:num w:numId="6" w16cid:durableId="1747728235">
    <w:abstractNumId w:val="16"/>
  </w:num>
  <w:num w:numId="7" w16cid:durableId="1598977377">
    <w:abstractNumId w:val="18"/>
  </w:num>
  <w:num w:numId="8" w16cid:durableId="2037653099">
    <w:abstractNumId w:val="9"/>
  </w:num>
  <w:num w:numId="9" w16cid:durableId="1740056433">
    <w:abstractNumId w:val="7"/>
  </w:num>
  <w:num w:numId="10" w16cid:durableId="29839956">
    <w:abstractNumId w:val="6"/>
  </w:num>
  <w:num w:numId="11" w16cid:durableId="422729817">
    <w:abstractNumId w:val="5"/>
  </w:num>
  <w:num w:numId="12" w16cid:durableId="712654949">
    <w:abstractNumId w:val="4"/>
  </w:num>
  <w:num w:numId="13" w16cid:durableId="1714815016">
    <w:abstractNumId w:val="8"/>
  </w:num>
  <w:num w:numId="14" w16cid:durableId="103156928">
    <w:abstractNumId w:val="3"/>
  </w:num>
  <w:num w:numId="15" w16cid:durableId="843666256">
    <w:abstractNumId w:val="2"/>
  </w:num>
  <w:num w:numId="16" w16cid:durableId="1203321958">
    <w:abstractNumId w:val="1"/>
  </w:num>
  <w:num w:numId="17" w16cid:durableId="433745817">
    <w:abstractNumId w:val="0"/>
  </w:num>
  <w:num w:numId="18" w16cid:durableId="2082294149">
    <w:abstractNumId w:val="14"/>
  </w:num>
  <w:num w:numId="19" w16cid:durableId="153110308">
    <w:abstractNumId w:val="15"/>
  </w:num>
  <w:num w:numId="20" w16cid:durableId="1020820078">
    <w:abstractNumId w:val="20"/>
  </w:num>
  <w:num w:numId="21" w16cid:durableId="145243488">
    <w:abstractNumId w:val="17"/>
  </w:num>
  <w:num w:numId="22" w16cid:durableId="2034070625">
    <w:abstractNumId w:val="11"/>
  </w:num>
  <w:num w:numId="23" w16cid:durableId="8618168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79"/>
    <w:rsid w:val="000F75A0"/>
    <w:rsid w:val="00250920"/>
    <w:rsid w:val="004D5713"/>
    <w:rsid w:val="00645252"/>
    <w:rsid w:val="006D3D74"/>
    <w:rsid w:val="0083569A"/>
    <w:rsid w:val="00A02679"/>
    <w:rsid w:val="00A9204E"/>
    <w:rsid w:val="00A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C522"/>
  <w15:chartTrackingRefBased/>
  <w15:docId w15:val="{40DD0E1C-A64B-496A-A5CC-EFD0FD02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03C7AD5-681E-4379-A256-81B365FA9AFD%7d\%7bA25854FB-949A-4574-A0ED-AF7EB3DE38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{A25854FB-949A-4574-A0ED-AF7EB3DE385F}tf02786999_win32</Template>
  <TotalTime>91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Sharma</cp:lastModifiedBy>
  <cp:revision>1</cp:revision>
  <dcterms:created xsi:type="dcterms:W3CDTF">2024-06-16T13:12:00Z</dcterms:created>
  <dcterms:modified xsi:type="dcterms:W3CDTF">2024-06-16T14:43:00Z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