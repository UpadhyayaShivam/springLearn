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3C519" w14:textId="77777777" w:rsidR="0026603D" w:rsidRPr="0026603D" w:rsidRDefault="0026603D" w:rsidP="0026603D">
      <w:pPr>
        <w:rPr>
          <w:sz w:val="28"/>
          <w:szCs w:val="28"/>
        </w:rPr>
      </w:pPr>
    </w:p>
    <w:p w14:paraId="2E7D27D3" w14:textId="77777777" w:rsidR="0026603D" w:rsidRPr="0026603D" w:rsidRDefault="0026603D" w:rsidP="0026603D">
      <w:pPr>
        <w:rPr>
          <w:sz w:val="28"/>
          <w:szCs w:val="28"/>
        </w:rPr>
      </w:pPr>
    </w:p>
    <w:p w14:paraId="126D9808" w14:textId="77777777" w:rsidR="0026603D" w:rsidRPr="0026603D" w:rsidRDefault="0026603D" w:rsidP="0026603D">
      <w:pPr>
        <w:rPr>
          <w:sz w:val="28"/>
          <w:szCs w:val="28"/>
        </w:rPr>
      </w:pPr>
    </w:p>
    <w:p w14:paraId="116E1E3C" w14:textId="77777777" w:rsidR="0026603D" w:rsidRPr="0026603D" w:rsidRDefault="0026603D" w:rsidP="0026603D">
      <w:pPr>
        <w:rPr>
          <w:sz w:val="28"/>
          <w:szCs w:val="28"/>
        </w:rPr>
      </w:pPr>
      <w:proofErr w:type="spellStart"/>
      <w:r w:rsidRPr="0026603D">
        <w:rPr>
          <w:sz w:val="28"/>
          <w:szCs w:val="28"/>
        </w:rPr>
        <w:t>jsp</w:t>
      </w:r>
      <w:proofErr w:type="spellEnd"/>
      <w:r w:rsidRPr="0026603D">
        <w:rPr>
          <w:sz w:val="28"/>
          <w:szCs w:val="28"/>
        </w:rPr>
        <w:t xml:space="preserve"> - java server page --&gt;</w:t>
      </w:r>
    </w:p>
    <w:p w14:paraId="488AA788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 xml:space="preserve">    it is used for creating dynamic web content</w:t>
      </w:r>
    </w:p>
    <w:p w14:paraId="0A49EE0B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 xml:space="preserve">    allows embedding java code in html via </w:t>
      </w:r>
      <w:proofErr w:type="spellStart"/>
      <w:r w:rsidRPr="0026603D">
        <w:rPr>
          <w:sz w:val="28"/>
          <w:szCs w:val="28"/>
        </w:rPr>
        <w:t>jsp</w:t>
      </w:r>
      <w:proofErr w:type="spellEnd"/>
      <w:r w:rsidRPr="0026603D">
        <w:rPr>
          <w:sz w:val="28"/>
          <w:szCs w:val="28"/>
        </w:rPr>
        <w:t xml:space="preserve"> tags</w:t>
      </w:r>
    </w:p>
    <w:p w14:paraId="513DC31C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 xml:space="preserve">    kinda say presentation layer for web app</w:t>
      </w:r>
    </w:p>
    <w:p w14:paraId="4972DBF8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 xml:space="preserve">    </w:t>
      </w:r>
      <w:proofErr w:type="spellStart"/>
      <w:r w:rsidRPr="0026603D">
        <w:rPr>
          <w:sz w:val="28"/>
          <w:szCs w:val="28"/>
        </w:rPr>
        <w:t>jsp</w:t>
      </w:r>
      <w:proofErr w:type="spellEnd"/>
      <w:r w:rsidRPr="0026603D">
        <w:rPr>
          <w:sz w:val="28"/>
          <w:szCs w:val="28"/>
        </w:rPr>
        <w:t xml:space="preserve"> r compiled in servlet via server</w:t>
      </w:r>
    </w:p>
    <w:p w14:paraId="566D87EB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 xml:space="preserve">    in </w:t>
      </w:r>
      <w:proofErr w:type="gramStart"/>
      <w:r w:rsidRPr="0026603D">
        <w:rPr>
          <w:sz w:val="28"/>
          <w:szCs w:val="28"/>
        </w:rPr>
        <w:t>short ,</w:t>
      </w:r>
      <w:proofErr w:type="gramEnd"/>
      <w:r w:rsidRPr="0026603D">
        <w:rPr>
          <w:sz w:val="28"/>
          <w:szCs w:val="28"/>
        </w:rPr>
        <w:t xml:space="preserve"> for dynamic web app , via embedding java code in html</w:t>
      </w:r>
    </w:p>
    <w:p w14:paraId="43041F82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 xml:space="preserve">    cons are hard to maintain as mixing of everything</w:t>
      </w:r>
    </w:p>
    <w:p w14:paraId="10398F9A" w14:textId="77777777" w:rsidR="0026603D" w:rsidRPr="0026603D" w:rsidRDefault="0026603D" w:rsidP="0026603D">
      <w:pPr>
        <w:rPr>
          <w:sz w:val="28"/>
          <w:szCs w:val="28"/>
        </w:rPr>
      </w:pPr>
    </w:p>
    <w:p w14:paraId="0B46C477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>servlet --&gt;</w:t>
      </w:r>
    </w:p>
    <w:p w14:paraId="34EBC194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 xml:space="preserve">    java programs run on the </w:t>
      </w:r>
      <w:proofErr w:type="gramStart"/>
      <w:r w:rsidRPr="0026603D">
        <w:rPr>
          <w:sz w:val="28"/>
          <w:szCs w:val="28"/>
        </w:rPr>
        <w:t>server ,</w:t>
      </w:r>
      <w:proofErr w:type="gramEnd"/>
      <w:r w:rsidRPr="0026603D">
        <w:rPr>
          <w:sz w:val="28"/>
          <w:szCs w:val="28"/>
        </w:rPr>
        <w:t xml:space="preserve"> handles request and responses, controls flow</w:t>
      </w:r>
    </w:p>
    <w:p w14:paraId="536E1505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 xml:space="preserve">    it is an object which take req and generate res based on </w:t>
      </w:r>
      <w:proofErr w:type="spellStart"/>
      <w:r w:rsidRPr="0026603D">
        <w:rPr>
          <w:sz w:val="28"/>
          <w:szCs w:val="28"/>
        </w:rPr>
        <w:t>tye</w:t>
      </w:r>
      <w:proofErr w:type="spellEnd"/>
      <w:r w:rsidRPr="0026603D">
        <w:rPr>
          <w:sz w:val="28"/>
          <w:szCs w:val="28"/>
        </w:rPr>
        <w:t xml:space="preserve"> of req</w:t>
      </w:r>
    </w:p>
    <w:p w14:paraId="41293AE1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 xml:space="preserve">    within servlet </w:t>
      </w:r>
      <w:proofErr w:type="gramStart"/>
      <w:r w:rsidRPr="0026603D">
        <w:rPr>
          <w:sz w:val="28"/>
          <w:szCs w:val="28"/>
        </w:rPr>
        <w:t>container(</w:t>
      </w:r>
      <w:proofErr w:type="gramEnd"/>
      <w:r w:rsidRPr="0026603D">
        <w:rPr>
          <w:sz w:val="28"/>
          <w:szCs w:val="28"/>
        </w:rPr>
        <w:t>like tomcat)</w:t>
      </w:r>
    </w:p>
    <w:p w14:paraId="65C4B050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 xml:space="preserve">    promotes </w:t>
      </w:r>
      <w:proofErr w:type="spellStart"/>
      <w:r w:rsidRPr="0026603D">
        <w:rPr>
          <w:sz w:val="28"/>
          <w:szCs w:val="28"/>
        </w:rPr>
        <w:t>mvc</w:t>
      </w:r>
      <w:proofErr w:type="spellEnd"/>
      <w:r w:rsidRPr="0026603D">
        <w:rPr>
          <w:sz w:val="28"/>
          <w:szCs w:val="28"/>
        </w:rPr>
        <w:t xml:space="preserve"> architecture</w:t>
      </w:r>
    </w:p>
    <w:p w14:paraId="45ACE074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 xml:space="preserve">    cons required to setup configs</w:t>
      </w:r>
    </w:p>
    <w:p w14:paraId="142B917E" w14:textId="77777777" w:rsidR="0026603D" w:rsidRPr="0026603D" w:rsidRDefault="0026603D" w:rsidP="0026603D">
      <w:pPr>
        <w:rPr>
          <w:sz w:val="28"/>
          <w:szCs w:val="28"/>
        </w:rPr>
      </w:pPr>
    </w:p>
    <w:p w14:paraId="66794FF6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>jdbc - java database connectivity --&gt;</w:t>
      </w:r>
    </w:p>
    <w:p w14:paraId="56FD6B41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 xml:space="preserve">    kinda api to connect and execute queries with database</w:t>
      </w:r>
    </w:p>
    <w:p w14:paraId="5308831D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 xml:space="preserve">    operations like crud with </w:t>
      </w:r>
      <w:proofErr w:type="spellStart"/>
      <w:r w:rsidRPr="0026603D">
        <w:rPr>
          <w:sz w:val="28"/>
          <w:szCs w:val="28"/>
        </w:rPr>
        <w:t>db</w:t>
      </w:r>
      <w:proofErr w:type="spellEnd"/>
    </w:p>
    <w:p w14:paraId="089ADBF6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 xml:space="preserve">    provides set of interfaces and classes</w:t>
      </w:r>
    </w:p>
    <w:p w14:paraId="37F5197A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 xml:space="preserve">    cons boiler plate for </w:t>
      </w:r>
      <w:proofErr w:type="spellStart"/>
      <w:r w:rsidRPr="0026603D">
        <w:rPr>
          <w:sz w:val="28"/>
          <w:szCs w:val="28"/>
        </w:rPr>
        <w:t>db</w:t>
      </w:r>
      <w:proofErr w:type="spellEnd"/>
      <w:r w:rsidRPr="0026603D">
        <w:rPr>
          <w:sz w:val="28"/>
          <w:szCs w:val="28"/>
        </w:rPr>
        <w:t xml:space="preserve"> access</w:t>
      </w:r>
    </w:p>
    <w:p w14:paraId="50DF1E22" w14:textId="77777777" w:rsidR="0026603D" w:rsidRPr="0026603D" w:rsidRDefault="0026603D" w:rsidP="0026603D">
      <w:pPr>
        <w:rPr>
          <w:sz w:val="28"/>
          <w:szCs w:val="28"/>
        </w:rPr>
      </w:pPr>
    </w:p>
    <w:p w14:paraId="1A93DCC4" w14:textId="77777777" w:rsidR="0026603D" w:rsidRPr="0026603D" w:rsidRDefault="0026603D" w:rsidP="0026603D">
      <w:pPr>
        <w:rPr>
          <w:sz w:val="28"/>
          <w:szCs w:val="28"/>
        </w:rPr>
      </w:pPr>
    </w:p>
    <w:p w14:paraId="3588F996" w14:textId="77777777" w:rsidR="0026603D" w:rsidRPr="0026603D" w:rsidRDefault="0026603D" w:rsidP="0026603D">
      <w:pPr>
        <w:rPr>
          <w:sz w:val="28"/>
          <w:szCs w:val="28"/>
        </w:rPr>
      </w:pPr>
    </w:p>
    <w:p w14:paraId="62DBB3AD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>&lt;</w:t>
      </w:r>
      <w:proofErr w:type="gramStart"/>
      <w:r w:rsidRPr="0026603D">
        <w:rPr>
          <w:sz w:val="28"/>
          <w:szCs w:val="28"/>
        </w:rPr>
        <w:t>---  using</w:t>
      </w:r>
      <w:proofErr w:type="gramEnd"/>
      <w:r w:rsidRPr="0026603D">
        <w:rPr>
          <w:sz w:val="28"/>
          <w:szCs w:val="28"/>
        </w:rPr>
        <w:t xml:space="preserve"> jdbc ----&gt;&gt;</w:t>
      </w:r>
    </w:p>
    <w:p w14:paraId="2188D8EE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>1 import packages</w:t>
      </w:r>
    </w:p>
    <w:p w14:paraId="19F6D737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>2 load drivers (in old versions)</w:t>
      </w:r>
    </w:p>
    <w:p w14:paraId="2DAB07AA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>3 register drivers</w:t>
      </w:r>
    </w:p>
    <w:p w14:paraId="1551BE75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>4 create connection</w:t>
      </w:r>
    </w:p>
    <w:p w14:paraId="7C043CBB" w14:textId="7FF43381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 xml:space="preserve">5 create statement or </w:t>
      </w:r>
      <w:proofErr w:type="gramStart"/>
      <w:r w:rsidRPr="0026603D">
        <w:rPr>
          <w:sz w:val="28"/>
          <w:szCs w:val="28"/>
        </w:rPr>
        <w:t>command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check statement types)</w:t>
      </w:r>
    </w:p>
    <w:p w14:paraId="499AD4E8" w14:textId="77777777" w:rsidR="0026603D" w:rsidRPr="0026603D" w:rsidRDefault="0026603D" w:rsidP="0026603D">
      <w:pPr>
        <w:rPr>
          <w:sz w:val="28"/>
          <w:szCs w:val="28"/>
        </w:rPr>
      </w:pPr>
      <w:r w:rsidRPr="0026603D">
        <w:rPr>
          <w:sz w:val="28"/>
          <w:szCs w:val="28"/>
        </w:rPr>
        <w:t>6 execute the statement</w:t>
      </w:r>
    </w:p>
    <w:p w14:paraId="3849ED3A" w14:textId="77777777" w:rsidR="00A9204E" w:rsidRDefault="00A9204E"/>
    <w:p w14:paraId="6F7E3866" w14:textId="0F58AA03" w:rsidR="00CD4A82" w:rsidRPr="00F36FB7" w:rsidRDefault="00CD4A82">
      <w:pPr>
        <w:rPr>
          <w:sz w:val="28"/>
          <w:szCs w:val="28"/>
        </w:rPr>
      </w:pPr>
      <w:proofErr w:type="spellStart"/>
      <w:proofErr w:type="gramStart"/>
      <w:r w:rsidRPr="00F36FB7">
        <w:rPr>
          <w:sz w:val="28"/>
          <w:szCs w:val="28"/>
        </w:rPr>
        <w:t>url</w:t>
      </w:r>
      <w:proofErr w:type="spellEnd"/>
      <w:r w:rsidRPr="00F36FB7">
        <w:rPr>
          <w:sz w:val="28"/>
          <w:szCs w:val="28"/>
        </w:rPr>
        <w:t xml:space="preserve"> ,</w:t>
      </w:r>
      <w:proofErr w:type="gramEnd"/>
      <w:r w:rsidRPr="00F36FB7">
        <w:rPr>
          <w:sz w:val="28"/>
          <w:szCs w:val="28"/>
        </w:rPr>
        <w:t xml:space="preserve"> passwords, user in connection</w:t>
      </w:r>
    </w:p>
    <w:p w14:paraId="3C0B8492" w14:textId="77777777" w:rsidR="00CD4A82" w:rsidRPr="00F36FB7" w:rsidRDefault="00CD4A82">
      <w:pPr>
        <w:rPr>
          <w:sz w:val="28"/>
          <w:szCs w:val="28"/>
        </w:rPr>
      </w:pPr>
    </w:p>
    <w:p w14:paraId="7065C896" w14:textId="77777777" w:rsidR="00764FE3" w:rsidRDefault="00764FE3"/>
    <w:p w14:paraId="1BB3504A" w14:textId="77777777" w:rsidR="00764FE3" w:rsidRDefault="00764FE3"/>
    <w:p w14:paraId="1E6AF400" w14:textId="77777777" w:rsidR="00764FE3" w:rsidRPr="00F36FB7" w:rsidRDefault="00764FE3">
      <w:pPr>
        <w:rPr>
          <w:sz w:val="28"/>
          <w:szCs w:val="28"/>
        </w:rPr>
      </w:pPr>
    </w:p>
    <w:p w14:paraId="5693B124" w14:textId="731C4409" w:rsidR="00764FE3" w:rsidRPr="00F36FB7" w:rsidRDefault="00764FE3">
      <w:pPr>
        <w:rPr>
          <w:sz w:val="28"/>
          <w:szCs w:val="28"/>
        </w:rPr>
      </w:pPr>
      <w:r w:rsidRPr="00F36FB7">
        <w:rPr>
          <w:sz w:val="28"/>
          <w:szCs w:val="28"/>
        </w:rPr>
        <w:t>jdbc vs jpa</w:t>
      </w:r>
    </w:p>
    <w:p w14:paraId="7E5F5990" w14:textId="34F27734" w:rsidR="00764FE3" w:rsidRPr="00F36FB7" w:rsidRDefault="00764FE3">
      <w:pPr>
        <w:rPr>
          <w:sz w:val="28"/>
          <w:szCs w:val="28"/>
        </w:rPr>
      </w:pPr>
      <w:r w:rsidRPr="00F36FB7">
        <w:rPr>
          <w:sz w:val="28"/>
          <w:szCs w:val="28"/>
        </w:rPr>
        <w:t xml:space="preserve">jdbc </w:t>
      </w:r>
      <w:r w:rsidR="00F36FB7" w:rsidRPr="00F36FB7">
        <w:rPr>
          <w:sz w:val="28"/>
          <w:szCs w:val="28"/>
        </w:rPr>
        <w:t>kind a</w:t>
      </w:r>
      <w:r w:rsidRPr="00F36FB7">
        <w:rPr>
          <w:sz w:val="28"/>
          <w:szCs w:val="28"/>
        </w:rPr>
        <w:t xml:space="preserve"> say</w:t>
      </w:r>
      <w:r w:rsidR="00122EA7" w:rsidRPr="00F36FB7">
        <w:rPr>
          <w:sz w:val="28"/>
          <w:szCs w:val="28"/>
        </w:rPr>
        <w:t xml:space="preserve"> java implementation</w:t>
      </w:r>
      <w:r w:rsidRPr="00F36FB7">
        <w:rPr>
          <w:sz w:val="28"/>
          <w:szCs w:val="28"/>
        </w:rPr>
        <w:t xml:space="preserve"> playing with or having work with</w:t>
      </w:r>
      <w:r w:rsidR="00122EA7" w:rsidRPr="00F36FB7">
        <w:rPr>
          <w:sz w:val="28"/>
          <w:szCs w:val="28"/>
        </w:rPr>
        <w:t xml:space="preserve"> other techs when </w:t>
      </w:r>
      <w:r w:rsidR="00F36FB7" w:rsidRPr="00F36FB7">
        <w:rPr>
          <w:sz w:val="28"/>
          <w:szCs w:val="28"/>
        </w:rPr>
        <w:t>interact</w:t>
      </w:r>
      <w:r w:rsidR="00122EA7" w:rsidRPr="00F36FB7">
        <w:rPr>
          <w:sz w:val="28"/>
          <w:szCs w:val="28"/>
        </w:rPr>
        <w:t xml:space="preserve"> </w:t>
      </w:r>
      <w:proofErr w:type="gramStart"/>
      <w:r w:rsidR="00122EA7" w:rsidRPr="00F36FB7">
        <w:rPr>
          <w:sz w:val="28"/>
          <w:szCs w:val="28"/>
        </w:rPr>
        <w:t xml:space="preserve">with </w:t>
      </w:r>
      <w:r w:rsidRPr="00F36FB7">
        <w:rPr>
          <w:sz w:val="28"/>
          <w:szCs w:val="28"/>
        </w:rPr>
        <w:t xml:space="preserve"> relational</w:t>
      </w:r>
      <w:proofErr w:type="gramEnd"/>
      <w:r w:rsidRPr="00F36FB7">
        <w:rPr>
          <w:sz w:val="28"/>
          <w:szCs w:val="28"/>
        </w:rPr>
        <w:t xml:space="preserve"> databases</w:t>
      </w:r>
    </w:p>
    <w:p w14:paraId="6B82B859" w14:textId="5725B0B5" w:rsidR="00122EA7" w:rsidRPr="00F36FB7" w:rsidRDefault="00122EA7">
      <w:pPr>
        <w:rPr>
          <w:sz w:val="28"/>
          <w:szCs w:val="28"/>
        </w:rPr>
      </w:pPr>
      <w:r w:rsidRPr="00F36FB7">
        <w:rPr>
          <w:sz w:val="28"/>
          <w:szCs w:val="28"/>
        </w:rPr>
        <w:t>issue is managing overtime</w:t>
      </w:r>
    </w:p>
    <w:p w14:paraId="7B1450A0" w14:textId="7578EFF6" w:rsidR="00122EA7" w:rsidRPr="00F36FB7" w:rsidRDefault="00122EA7">
      <w:pPr>
        <w:rPr>
          <w:sz w:val="28"/>
          <w:szCs w:val="28"/>
        </w:rPr>
      </w:pPr>
      <w:r w:rsidRPr="00F36FB7">
        <w:rPr>
          <w:sz w:val="28"/>
          <w:szCs w:val="28"/>
        </w:rPr>
        <w:t xml:space="preserve">after jdbc template came in picture </w:t>
      </w:r>
    </w:p>
    <w:p w14:paraId="372731CA" w14:textId="52774418" w:rsidR="00122EA7" w:rsidRPr="00F36FB7" w:rsidRDefault="00E13039">
      <w:pPr>
        <w:rPr>
          <w:sz w:val="28"/>
          <w:szCs w:val="28"/>
        </w:rPr>
      </w:pPr>
      <w:r w:rsidRPr="00F36FB7">
        <w:rPr>
          <w:sz w:val="28"/>
          <w:szCs w:val="28"/>
        </w:rPr>
        <w:t xml:space="preserve">jpa – java persistence api is a collection of classes and method used for storing and </w:t>
      </w:r>
      <w:r w:rsidR="00F36FB7" w:rsidRPr="00F36FB7">
        <w:rPr>
          <w:sz w:val="28"/>
          <w:szCs w:val="28"/>
        </w:rPr>
        <w:t>retrieving</w:t>
      </w:r>
      <w:r w:rsidRPr="00F36FB7">
        <w:rPr>
          <w:sz w:val="28"/>
          <w:szCs w:val="28"/>
        </w:rPr>
        <w:t xml:space="preserve">   large data in database </w:t>
      </w:r>
    </w:p>
    <w:p w14:paraId="4F6E9647" w14:textId="0EDCA30A" w:rsidR="00E13039" w:rsidRPr="00F36FB7" w:rsidRDefault="00E13039">
      <w:pPr>
        <w:rPr>
          <w:sz w:val="28"/>
          <w:szCs w:val="28"/>
        </w:rPr>
      </w:pPr>
    </w:p>
    <w:p w14:paraId="3907F2B4" w14:textId="54D3E653" w:rsidR="00057AC8" w:rsidRPr="00F36FB7" w:rsidRDefault="00057AC8">
      <w:pPr>
        <w:rPr>
          <w:sz w:val="28"/>
          <w:szCs w:val="28"/>
        </w:rPr>
      </w:pPr>
      <w:r w:rsidRPr="00F36FB7">
        <w:rPr>
          <w:sz w:val="28"/>
          <w:szCs w:val="28"/>
        </w:rPr>
        <w:t xml:space="preserve">presentation layer  </w:t>
      </w:r>
      <w:r w:rsidRPr="00F36FB7">
        <w:rPr>
          <w:sz w:val="28"/>
          <w:szCs w:val="28"/>
        </w:rPr>
        <w:sym w:font="Wingdings" w:char="F0E0"/>
      </w:r>
      <w:r w:rsidRPr="00F36FB7">
        <w:rPr>
          <w:sz w:val="28"/>
          <w:szCs w:val="28"/>
        </w:rPr>
        <w:t xml:space="preserve"> logic/code </w:t>
      </w:r>
      <w:r w:rsidRPr="00F36FB7">
        <w:rPr>
          <w:sz w:val="28"/>
          <w:szCs w:val="28"/>
        </w:rPr>
        <w:sym w:font="Wingdings" w:char="F0E0"/>
      </w:r>
      <w:r w:rsidRPr="00F36FB7">
        <w:rPr>
          <w:sz w:val="28"/>
          <w:szCs w:val="28"/>
        </w:rPr>
        <w:t xml:space="preserve"> jpa or .xml </w:t>
      </w:r>
      <w:r w:rsidRPr="00F36FB7">
        <w:rPr>
          <w:sz w:val="28"/>
          <w:szCs w:val="28"/>
        </w:rPr>
        <w:sym w:font="Wingdings" w:char="F0E0"/>
      </w:r>
      <w:r w:rsidRPr="00F36FB7">
        <w:rPr>
          <w:sz w:val="28"/>
          <w:szCs w:val="28"/>
        </w:rPr>
        <w:t xml:space="preserve"> datab</w:t>
      </w:r>
      <w:r w:rsidR="00F36FB7">
        <w:rPr>
          <w:sz w:val="28"/>
          <w:szCs w:val="28"/>
        </w:rPr>
        <w:t>a</w:t>
      </w:r>
      <w:r w:rsidRPr="00F36FB7">
        <w:rPr>
          <w:sz w:val="28"/>
          <w:szCs w:val="28"/>
        </w:rPr>
        <w:t xml:space="preserve">se </w:t>
      </w:r>
    </w:p>
    <w:p w14:paraId="504D509A" w14:textId="77777777" w:rsidR="00057AC8" w:rsidRPr="00F36FB7" w:rsidRDefault="00057AC8">
      <w:pPr>
        <w:rPr>
          <w:sz w:val="28"/>
          <w:szCs w:val="28"/>
        </w:rPr>
      </w:pPr>
    </w:p>
    <w:p w14:paraId="1D9714C8" w14:textId="77777777" w:rsidR="00057AC8" w:rsidRPr="00F36FB7" w:rsidRDefault="00057AC8">
      <w:pPr>
        <w:rPr>
          <w:sz w:val="28"/>
          <w:szCs w:val="28"/>
        </w:rPr>
      </w:pPr>
    </w:p>
    <w:p w14:paraId="737D7D8E" w14:textId="428A25AB" w:rsidR="00057AC8" w:rsidRPr="00F36FB7" w:rsidRDefault="00057AC8">
      <w:pPr>
        <w:rPr>
          <w:sz w:val="28"/>
          <w:szCs w:val="28"/>
        </w:rPr>
      </w:pPr>
      <w:r w:rsidRPr="00F36FB7">
        <w:rPr>
          <w:sz w:val="28"/>
          <w:szCs w:val="28"/>
        </w:rPr>
        <w:t xml:space="preserve">to store business logics entities as relational </w:t>
      </w:r>
      <w:proofErr w:type="gramStart"/>
      <w:r w:rsidRPr="00F36FB7">
        <w:rPr>
          <w:sz w:val="28"/>
          <w:szCs w:val="28"/>
        </w:rPr>
        <w:t>entities ,</w:t>
      </w:r>
      <w:proofErr w:type="gramEnd"/>
      <w:r w:rsidRPr="00F36FB7">
        <w:rPr>
          <w:sz w:val="28"/>
          <w:szCs w:val="28"/>
        </w:rPr>
        <w:t xml:space="preserve"> </w:t>
      </w:r>
      <w:r w:rsidRPr="00F36FB7">
        <w:rPr>
          <w:sz w:val="28"/>
          <w:szCs w:val="28"/>
        </w:rPr>
        <w:sym w:font="Wingdings" w:char="F0E0"/>
      </w:r>
      <w:r w:rsidRPr="00F36FB7">
        <w:rPr>
          <w:sz w:val="28"/>
          <w:szCs w:val="28"/>
        </w:rPr>
        <w:t xml:space="preserve"> plain old java o</w:t>
      </w:r>
      <w:r w:rsidR="00F36FB7">
        <w:rPr>
          <w:sz w:val="28"/>
          <w:szCs w:val="28"/>
        </w:rPr>
        <w:t>b</w:t>
      </w:r>
      <w:r w:rsidRPr="00F36FB7">
        <w:rPr>
          <w:sz w:val="28"/>
          <w:szCs w:val="28"/>
        </w:rPr>
        <w:t xml:space="preserve">ject -&gt; as entities , how to manage </w:t>
      </w:r>
    </w:p>
    <w:p w14:paraId="633D066F" w14:textId="21232A60" w:rsidR="00057AC8" w:rsidRPr="00F36FB7" w:rsidRDefault="00057AC8">
      <w:pPr>
        <w:rPr>
          <w:sz w:val="28"/>
          <w:szCs w:val="28"/>
        </w:rPr>
      </w:pPr>
      <w:r w:rsidRPr="00F36FB7">
        <w:rPr>
          <w:sz w:val="28"/>
          <w:szCs w:val="28"/>
        </w:rPr>
        <w:t xml:space="preserve">entityManagerFactory </w:t>
      </w:r>
      <w:r w:rsidRPr="00F36FB7">
        <w:rPr>
          <w:sz w:val="28"/>
          <w:szCs w:val="28"/>
        </w:rPr>
        <w:sym w:font="Wingdings" w:char="F0E0"/>
      </w:r>
      <w:r w:rsidRPr="00F36FB7">
        <w:rPr>
          <w:sz w:val="28"/>
          <w:szCs w:val="28"/>
        </w:rPr>
        <w:t>creates and manages multiple entityManager instance</w:t>
      </w:r>
    </w:p>
    <w:p w14:paraId="409ADA9D" w14:textId="45E37847" w:rsidR="00057AC8" w:rsidRPr="00F36FB7" w:rsidRDefault="00057AC8">
      <w:pPr>
        <w:rPr>
          <w:sz w:val="28"/>
          <w:szCs w:val="28"/>
        </w:rPr>
      </w:pPr>
      <w:r w:rsidRPr="00F36FB7">
        <w:rPr>
          <w:sz w:val="28"/>
          <w:szCs w:val="28"/>
        </w:rPr>
        <w:t xml:space="preserve">entityManager </w:t>
      </w:r>
      <w:r w:rsidRPr="00F36FB7">
        <w:rPr>
          <w:sz w:val="28"/>
          <w:szCs w:val="28"/>
        </w:rPr>
        <w:sym w:font="Wingdings" w:char="F0E0"/>
      </w:r>
      <w:r w:rsidRPr="00F36FB7">
        <w:rPr>
          <w:sz w:val="28"/>
          <w:szCs w:val="28"/>
        </w:rPr>
        <w:t xml:space="preserve"> perform persistence entity on </w:t>
      </w:r>
      <w:proofErr w:type="gramStart"/>
      <w:r w:rsidRPr="00F36FB7">
        <w:rPr>
          <w:sz w:val="28"/>
          <w:szCs w:val="28"/>
        </w:rPr>
        <w:t>object ,</w:t>
      </w:r>
      <w:proofErr w:type="gramEnd"/>
      <w:r w:rsidRPr="00F36FB7">
        <w:rPr>
          <w:sz w:val="28"/>
          <w:szCs w:val="28"/>
        </w:rPr>
        <w:t xml:space="preserve"> </w:t>
      </w:r>
      <w:r w:rsidR="00F36FB7" w:rsidRPr="00F36FB7">
        <w:rPr>
          <w:sz w:val="28"/>
          <w:szCs w:val="28"/>
        </w:rPr>
        <w:t>kind a</w:t>
      </w:r>
      <w:r w:rsidRPr="00F36FB7">
        <w:rPr>
          <w:sz w:val="28"/>
          <w:szCs w:val="28"/>
        </w:rPr>
        <w:t xml:space="preserve"> we say factory </w:t>
      </w:r>
      <w:r w:rsidR="00F36FB7" w:rsidRPr="00F36FB7">
        <w:rPr>
          <w:sz w:val="28"/>
          <w:szCs w:val="28"/>
        </w:rPr>
        <w:t>for query</w:t>
      </w:r>
      <w:r w:rsidRPr="00F36FB7">
        <w:rPr>
          <w:sz w:val="28"/>
          <w:szCs w:val="28"/>
        </w:rPr>
        <w:t xml:space="preserve"> instance</w:t>
      </w:r>
    </w:p>
    <w:p w14:paraId="46F95196" w14:textId="41782EEC" w:rsidR="00057AC8" w:rsidRPr="00F36FB7" w:rsidRDefault="00057AC8">
      <w:pPr>
        <w:rPr>
          <w:sz w:val="28"/>
          <w:szCs w:val="28"/>
        </w:rPr>
      </w:pPr>
      <w:r w:rsidRPr="00F36FB7">
        <w:rPr>
          <w:sz w:val="28"/>
          <w:szCs w:val="28"/>
        </w:rPr>
        <w:t xml:space="preserve">entity </w:t>
      </w:r>
      <w:r w:rsidRPr="00F36FB7">
        <w:rPr>
          <w:sz w:val="28"/>
          <w:szCs w:val="28"/>
        </w:rPr>
        <w:sym w:font="Wingdings" w:char="F0E0"/>
      </w:r>
      <w:r w:rsidRPr="00F36FB7">
        <w:rPr>
          <w:sz w:val="28"/>
          <w:szCs w:val="28"/>
        </w:rPr>
        <w:t xml:space="preserve"> is a persistence </w:t>
      </w:r>
      <w:proofErr w:type="gramStart"/>
      <w:r w:rsidRPr="00F36FB7">
        <w:rPr>
          <w:sz w:val="28"/>
          <w:szCs w:val="28"/>
        </w:rPr>
        <w:t>object</w:t>
      </w:r>
      <w:r w:rsidR="00F36FB7" w:rsidRPr="00F36FB7">
        <w:rPr>
          <w:sz w:val="28"/>
          <w:szCs w:val="28"/>
        </w:rPr>
        <w:t xml:space="preserve"> ,</w:t>
      </w:r>
      <w:proofErr w:type="gramEnd"/>
      <w:r w:rsidR="00F36FB7" w:rsidRPr="00F36FB7">
        <w:rPr>
          <w:sz w:val="28"/>
          <w:szCs w:val="28"/>
        </w:rPr>
        <w:t xml:space="preserve"> stores as rec</w:t>
      </w:r>
      <w:r w:rsidR="00F36FB7">
        <w:rPr>
          <w:sz w:val="28"/>
          <w:szCs w:val="28"/>
        </w:rPr>
        <w:t>o</w:t>
      </w:r>
      <w:r w:rsidR="00F36FB7" w:rsidRPr="00F36FB7">
        <w:rPr>
          <w:sz w:val="28"/>
          <w:szCs w:val="28"/>
        </w:rPr>
        <w:t>rd in dB</w:t>
      </w:r>
    </w:p>
    <w:p w14:paraId="759A4677" w14:textId="2A5F2B17" w:rsidR="00057AC8" w:rsidRPr="00F36FB7" w:rsidRDefault="00057AC8">
      <w:pPr>
        <w:rPr>
          <w:sz w:val="28"/>
          <w:szCs w:val="28"/>
        </w:rPr>
      </w:pPr>
      <w:r w:rsidRPr="00F36FB7">
        <w:rPr>
          <w:sz w:val="28"/>
          <w:szCs w:val="28"/>
        </w:rPr>
        <w:t xml:space="preserve">entityTransaction </w:t>
      </w:r>
      <w:r w:rsidRPr="00F36FB7">
        <w:rPr>
          <w:sz w:val="28"/>
          <w:szCs w:val="28"/>
        </w:rPr>
        <w:sym w:font="Wingdings" w:char="F0E0"/>
      </w:r>
      <w:r w:rsidR="00F36FB7" w:rsidRPr="00F36FB7">
        <w:rPr>
          <w:sz w:val="28"/>
          <w:szCs w:val="28"/>
        </w:rPr>
        <w:t>kinda one-to–one relation with entity manager, its operations managed by this class</w:t>
      </w:r>
    </w:p>
    <w:p w14:paraId="549298B8" w14:textId="78524F60" w:rsidR="00057AC8" w:rsidRPr="00F36FB7" w:rsidRDefault="00057AC8">
      <w:pPr>
        <w:rPr>
          <w:sz w:val="28"/>
          <w:szCs w:val="28"/>
        </w:rPr>
      </w:pPr>
      <w:r w:rsidRPr="00F36FB7">
        <w:rPr>
          <w:sz w:val="28"/>
          <w:szCs w:val="28"/>
        </w:rPr>
        <w:t xml:space="preserve">persistence </w:t>
      </w:r>
      <w:r w:rsidRPr="00F36FB7">
        <w:rPr>
          <w:sz w:val="28"/>
          <w:szCs w:val="28"/>
        </w:rPr>
        <w:sym w:font="Wingdings" w:char="F0E0"/>
      </w:r>
      <w:r w:rsidR="00F36FB7" w:rsidRPr="00F36FB7">
        <w:rPr>
          <w:sz w:val="28"/>
          <w:szCs w:val="28"/>
        </w:rPr>
        <w:t>contains methods for entityManagerFactroy</w:t>
      </w:r>
    </w:p>
    <w:p w14:paraId="7FF3203A" w14:textId="3ECE695B" w:rsidR="00057AC8" w:rsidRPr="00F36FB7" w:rsidRDefault="00057AC8">
      <w:pPr>
        <w:rPr>
          <w:sz w:val="28"/>
          <w:szCs w:val="28"/>
        </w:rPr>
      </w:pPr>
      <w:r w:rsidRPr="00F36FB7">
        <w:rPr>
          <w:sz w:val="28"/>
          <w:szCs w:val="28"/>
        </w:rPr>
        <w:t xml:space="preserve">query </w:t>
      </w:r>
      <w:r w:rsidRPr="00F36FB7">
        <w:rPr>
          <w:sz w:val="28"/>
          <w:szCs w:val="28"/>
        </w:rPr>
        <w:sym w:font="Wingdings" w:char="F0E0"/>
      </w:r>
      <w:r w:rsidRPr="00F36FB7">
        <w:rPr>
          <w:sz w:val="28"/>
          <w:szCs w:val="28"/>
        </w:rPr>
        <w:t xml:space="preserve"> </w:t>
      </w:r>
      <w:r w:rsidR="00F36FB7" w:rsidRPr="00F36FB7">
        <w:rPr>
          <w:sz w:val="28"/>
          <w:szCs w:val="28"/>
        </w:rPr>
        <w:t>to obtains relational objects to meet criteria</w:t>
      </w:r>
    </w:p>
    <w:p w14:paraId="6B1C99A0" w14:textId="77777777" w:rsidR="00F36FB7" w:rsidRPr="00F36FB7" w:rsidRDefault="00F36FB7">
      <w:pPr>
        <w:rPr>
          <w:sz w:val="28"/>
          <w:szCs w:val="28"/>
        </w:rPr>
      </w:pPr>
    </w:p>
    <w:p w14:paraId="4CE316C0" w14:textId="394B3AC7" w:rsidR="00F36FB7" w:rsidRPr="00F36FB7" w:rsidRDefault="00F36FB7">
      <w:pPr>
        <w:rPr>
          <w:sz w:val="28"/>
          <w:szCs w:val="28"/>
        </w:rPr>
      </w:pPr>
      <w:r w:rsidRPr="00F36FB7">
        <w:rPr>
          <w:sz w:val="28"/>
          <w:szCs w:val="28"/>
        </w:rPr>
        <w:t>entityManagerFactory relation with entity manager is one-to-many</w:t>
      </w:r>
    </w:p>
    <w:p w14:paraId="55119717" w14:textId="2E24B9C4" w:rsidR="00F36FB7" w:rsidRPr="00F36FB7" w:rsidRDefault="00F36FB7">
      <w:pPr>
        <w:rPr>
          <w:sz w:val="28"/>
          <w:szCs w:val="28"/>
        </w:rPr>
      </w:pPr>
      <w:r w:rsidRPr="00F36FB7">
        <w:rPr>
          <w:sz w:val="28"/>
          <w:szCs w:val="28"/>
        </w:rPr>
        <w:t>entityManager relation with entityTransaction is one-to-one</w:t>
      </w:r>
    </w:p>
    <w:p w14:paraId="19B8EB07" w14:textId="18D7DE6B" w:rsidR="00F36FB7" w:rsidRPr="00F36FB7" w:rsidRDefault="00F36FB7">
      <w:pPr>
        <w:rPr>
          <w:sz w:val="28"/>
          <w:szCs w:val="28"/>
        </w:rPr>
      </w:pPr>
      <w:r w:rsidRPr="00F36FB7">
        <w:rPr>
          <w:sz w:val="28"/>
          <w:szCs w:val="28"/>
        </w:rPr>
        <w:t>entityManager relation with query is one-to-many</w:t>
      </w:r>
    </w:p>
    <w:p w14:paraId="5854C1BA" w14:textId="68E4B9A8" w:rsidR="00F36FB7" w:rsidRDefault="00F36FB7">
      <w:pPr>
        <w:rPr>
          <w:sz w:val="28"/>
          <w:szCs w:val="28"/>
        </w:rPr>
      </w:pPr>
      <w:r w:rsidRPr="00F36FB7">
        <w:rPr>
          <w:sz w:val="28"/>
          <w:szCs w:val="28"/>
        </w:rPr>
        <w:t xml:space="preserve">entityManager relation with entity is also one-to-many </w:t>
      </w:r>
    </w:p>
    <w:p w14:paraId="3EA1564B" w14:textId="77777777" w:rsidR="00F36FB7" w:rsidRDefault="00F36FB7">
      <w:pPr>
        <w:rPr>
          <w:sz w:val="28"/>
          <w:szCs w:val="28"/>
        </w:rPr>
      </w:pPr>
    </w:p>
    <w:p w14:paraId="778D93DF" w14:textId="510346D4" w:rsidR="00F36FB7" w:rsidRDefault="00F36F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(object relational mapping)</w:t>
      </w:r>
    </w:p>
    <w:p w14:paraId="5A4ABCE7" w14:textId="7FA450C8" w:rsidR="00F36FB7" w:rsidRDefault="000A24CF">
      <w:pPr>
        <w:rPr>
          <w:sz w:val="28"/>
          <w:szCs w:val="28"/>
        </w:rPr>
      </w:pPr>
      <w:r>
        <w:rPr>
          <w:sz w:val="28"/>
          <w:szCs w:val="28"/>
        </w:rPr>
        <w:t xml:space="preserve">ability to convert data from object to relational type or </w:t>
      </w:r>
      <w:proofErr w:type="spellStart"/>
      <w:r>
        <w:rPr>
          <w:sz w:val="28"/>
          <w:szCs w:val="28"/>
        </w:rPr>
        <w:t>vica</w:t>
      </w:r>
      <w:proofErr w:type="spellEnd"/>
      <w:r>
        <w:rPr>
          <w:sz w:val="28"/>
          <w:szCs w:val="28"/>
        </w:rPr>
        <w:t>-versa</w:t>
      </w:r>
    </w:p>
    <w:p w14:paraId="0FCF8724" w14:textId="77777777" w:rsidR="000A24CF" w:rsidRDefault="000A24CF">
      <w:pPr>
        <w:rPr>
          <w:sz w:val="28"/>
          <w:szCs w:val="28"/>
        </w:rPr>
      </w:pPr>
    </w:p>
    <w:p w14:paraId="79E3B020" w14:textId="3D81BEFF" w:rsidR="000A24CF" w:rsidRDefault="000A24CF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jpa ,</w:t>
      </w:r>
      <w:proofErr w:type="gramEnd"/>
      <w:r>
        <w:rPr>
          <w:sz w:val="28"/>
          <w:szCs w:val="28"/>
        </w:rPr>
        <w:t xml:space="preserve"> we divide this in different things </w:t>
      </w:r>
      <w:r w:rsidRPr="000A24CF">
        <w:rPr>
          <w:sz w:val="28"/>
          <w:szCs w:val="28"/>
        </w:rPr>
        <w:sym w:font="Wingdings" w:char="F0E0"/>
      </w:r>
    </w:p>
    <w:p w14:paraId="34391FBA" w14:textId="33E77E02" w:rsidR="000A24CF" w:rsidRDefault="000A24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firstly ,</w:t>
      </w:r>
      <w:proofErr w:type="gramEnd"/>
      <w:r>
        <w:rPr>
          <w:sz w:val="28"/>
          <w:szCs w:val="28"/>
        </w:rPr>
        <w:t xml:space="preserve"> it has object data , contains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classes, services interface and classes</w:t>
      </w:r>
    </w:p>
    <w:p w14:paraId="0D104B74" w14:textId="786E900C" w:rsidR="000A24CF" w:rsidRDefault="000A24CF">
      <w:pPr>
        <w:rPr>
          <w:sz w:val="28"/>
          <w:szCs w:val="28"/>
        </w:rPr>
      </w:pPr>
      <w:r>
        <w:rPr>
          <w:sz w:val="28"/>
          <w:szCs w:val="28"/>
        </w:rPr>
        <w:t xml:space="preserve">like its business face do getting </w:t>
      </w:r>
      <w:proofErr w:type="gramStart"/>
      <w:r>
        <w:rPr>
          <w:sz w:val="28"/>
          <w:szCs w:val="28"/>
        </w:rPr>
        <w:t>setting ,</w:t>
      </w:r>
      <w:proofErr w:type="gramEnd"/>
      <w:r>
        <w:rPr>
          <w:sz w:val="28"/>
          <w:szCs w:val="28"/>
        </w:rPr>
        <w:t xml:space="preserve"> cruds </w:t>
      </w:r>
    </w:p>
    <w:p w14:paraId="3ED8A9DB" w14:textId="591CB8C0" w:rsidR="000A24CF" w:rsidRDefault="000A24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secondly ,</w:t>
      </w:r>
      <w:proofErr w:type="gramEnd"/>
      <w:r>
        <w:rPr>
          <w:sz w:val="28"/>
          <w:szCs w:val="28"/>
        </w:rPr>
        <w:t xml:space="preserve"> like mapping or persistence , contains jpa provider, mapping file (orm.xml) , jpa loader , object grid</w:t>
      </w:r>
    </w:p>
    <w:p w14:paraId="1DC1852E" w14:textId="627D7089" w:rsidR="000A24CF" w:rsidRDefault="000A24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provider – </w:t>
      </w:r>
      <w:proofErr w:type="spellStart"/>
      <w:proofErr w:type="gramStart"/>
      <w:r>
        <w:rPr>
          <w:sz w:val="28"/>
          <w:szCs w:val="28"/>
        </w:rPr>
        <w:t>javax.persistence</w:t>
      </w:r>
      <w:proofErr w:type="spellEnd"/>
      <w:proofErr w:type="gramEnd"/>
      <w:r>
        <w:rPr>
          <w:sz w:val="28"/>
          <w:szCs w:val="28"/>
        </w:rPr>
        <w:t xml:space="preserve"> file (</w:t>
      </w:r>
      <w:proofErr w:type="spellStart"/>
      <w:r>
        <w:rPr>
          <w:sz w:val="28"/>
          <w:szCs w:val="28"/>
        </w:rPr>
        <w:t>eclipselink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toplink</w:t>
      </w:r>
      <w:proofErr w:type="spellEnd"/>
      <w:r>
        <w:rPr>
          <w:sz w:val="28"/>
          <w:szCs w:val="28"/>
        </w:rPr>
        <w:t>, hibernate</w:t>
      </w:r>
    </w:p>
    <w:p w14:paraId="6FC82670" w14:textId="7949125E" w:rsidR="000A24CF" w:rsidRDefault="000A24C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mapping file – orm.xml file contains config btw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class and relational database </w:t>
      </w:r>
    </w:p>
    <w:p w14:paraId="148DC67B" w14:textId="581CC1A9" w:rsidR="000A24CF" w:rsidRDefault="000A24CF">
      <w:pPr>
        <w:rPr>
          <w:sz w:val="28"/>
          <w:szCs w:val="28"/>
        </w:rPr>
      </w:pPr>
      <w:r>
        <w:rPr>
          <w:sz w:val="28"/>
          <w:szCs w:val="28"/>
        </w:rPr>
        <w:t xml:space="preserve">jpa loader </w:t>
      </w:r>
      <w:proofErr w:type="gramStart"/>
      <w:r>
        <w:rPr>
          <w:sz w:val="28"/>
          <w:szCs w:val="28"/>
        </w:rPr>
        <w:t>--  like</w:t>
      </w:r>
      <w:proofErr w:type="gramEnd"/>
      <w:r>
        <w:rPr>
          <w:sz w:val="28"/>
          <w:szCs w:val="28"/>
        </w:rPr>
        <w:t xml:space="preserve"> a cache memory in browser , makes a copy of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so interaction for service classes for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data or attributes </w:t>
      </w:r>
      <w:r w:rsidR="00943D12">
        <w:rPr>
          <w:sz w:val="28"/>
          <w:szCs w:val="28"/>
        </w:rPr>
        <w:t xml:space="preserve">of </w:t>
      </w:r>
      <w:proofErr w:type="spellStart"/>
      <w:r w:rsidR="00943D12">
        <w:rPr>
          <w:sz w:val="28"/>
          <w:szCs w:val="28"/>
        </w:rPr>
        <w:t>pojo</w:t>
      </w:r>
      <w:proofErr w:type="spellEnd"/>
      <w:r w:rsidR="00943D12">
        <w:rPr>
          <w:sz w:val="28"/>
          <w:szCs w:val="28"/>
        </w:rPr>
        <w:t xml:space="preserve"> class</w:t>
      </w:r>
    </w:p>
    <w:p w14:paraId="0A3CD6C6" w14:textId="0450B7EF" w:rsidR="00943D12" w:rsidRDefault="00943D12">
      <w:pPr>
        <w:rPr>
          <w:sz w:val="28"/>
          <w:szCs w:val="28"/>
        </w:rPr>
      </w:pPr>
      <w:r>
        <w:rPr>
          <w:sz w:val="28"/>
          <w:szCs w:val="28"/>
        </w:rPr>
        <w:t xml:space="preserve">object grid – basically a temp location for </w:t>
      </w:r>
      <w:proofErr w:type="spellStart"/>
      <w:proofErr w:type="gram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queries affect this first then to main one </w:t>
      </w:r>
    </w:p>
    <w:p w14:paraId="1C498D38" w14:textId="25C13553" w:rsidR="00943D12" w:rsidRDefault="00943D12">
      <w:pPr>
        <w:rPr>
          <w:sz w:val="28"/>
          <w:szCs w:val="28"/>
        </w:rPr>
      </w:pPr>
      <w:r>
        <w:rPr>
          <w:sz w:val="28"/>
          <w:szCs w:val="28"/>
        </w:rPr>
        <w:t xml:space="preserve">annotations </w:t>
      </w:r>
      <w:r w:rsidRPr="00943D12">
        <w:rPr>
          <w:sz w:val="28"/>
          <w:szCs w:val="28"/>
        </w:rPr>
        <w:sym w:font="Wingdings" w:char="F0E0"/>
      </w:r>
    </w:p>
    <w:p w14:paraId="657E6F2B" w14:textId="437752AA" w:rsidR="00943D12" w:rsidRDefault="00943D12">
      <w:pPr>
        <w:rPr>
          <w:sz w:val="28"/>
          <w:szCs w:val="28"/>
        </w:rPr>
      </w:pPr>
      <w:r>
        <w:rPr>
          <w:sz w:val="28"/>
          <w:szCs w:val="28"/>
        </w:rPr>
        <w:t>@entity</w:t>
      </w:r>
      <w:r w:rsidR="00394876">
        <w:rPr>
          <w:sz w:val="28"/>
          <w:szCs w:val="28"/>
        </w:rPr>
        <w:t xml:space="preserve"> </w:t>
      </w:r>
      <w:proofErr w:type="gramStart"/>
      <w:r w:rsidR="00394876">
        <w:rPr>
          <w:sz w:val="28"/>
          <w:szCs w:val="28"/>
        </w:rPr>
        <w:t>-  declare</w:t>
      </w:r>
      <w:proofErr w:type="gramEnd"/>
      <w:r w:rsidR="00394876">
        <w:rPr>
          <w:sz w:val="28"/>
          <w:szCs w:val="28"/>
        </w:rPr>
        <w:t xml:space="preserve"> class as entity or table</w:t>
      </w:r>
    </w:p>
    <w:p w14:paraId="62D1BEF3" w14:textId="668A656B" w:rsidR="00943D12" w:rsidRDefault="00943D12">
      <w:pPr>
        <w:rPr>
          <w:sz w:val="28"/>
          <w:szCs w:val="28"/>
        </w:rPr>
      </w:pPr>
      <w:r>
        <w:rPr>
          <w:sz w:val="28"/>
          <w:szCs w:val="28"/>
        </w:rPr>
        <w:t>@id</w:t>
      </w:r>
      <w:r w:rsidR="00394876">
        <w:rPr>
          <w:sz w:val="28"/>
          <w:szCs w:val="28"/>
        </w:rPr>
        <w:t xml:space="preserve"> – use as </w:t>
      </w:r>
      <w:proofErr w:type="spellStart"/>
      <w:r w:rsidR="00394876">
        <w:rPr>
          <w:sz w:val="28"/>
          <w:szCs w:val="28"/>
        </w:rPr>
        <w:t>indentity</w:t>
      </w:r>
      <w:proofErr w:type="spellEnd"/>
      <w:r w:rsidR="00394876">
        <w:rPr>
          <w:sz w:val="28"/>
          <w:szCs w:val="28"/>
        </w:rPr>
        <w:t xml:space="preserve"> for class (primary key in table)</w:t>
      </w:r>
    </w:p>
    <w:p w14:paraId="1389B6E3" w14:textId="7A5599F9" w:rsidR="00943D12" w:rsidRDefault="00943D12">
      <w:pPr>
        <w:rPr>
          <w:sz w:val="28"/>
          <w:szCs w:val="28"/>
        </w:rPr>
      </w:pPr>
      <w:r>
        <w:rPr>
          <w:sz w:val="28"/>
          <w:szCs w:val="28"/>
        </w:rPr>
        <w:t>@table</w:t>
      </w:r>
      <w:r w:rsidR="00394876">
        <w:rPr>
          <w:sz w:val="28"/>
          <w:szCs w:val="28"/>
        </w:rPr>
        <w:t xml:space="preserve"> – declare table name</w:t>
      </w:r>
    </w:p>
    <w:p w14:paraId="16CE12FD" w14:textId="6C3CBD3D" w:rsidR="00943D12" w:rsidRDefault="00943D12">
      <w:pPr>
        <w:rPr>
          <w:sz w:val="28"/>
          <w:szCs w:val="28"/>
        </w:rPr>
      </w:pPr>
      <w:r>
        <w:rPr>
          <w:sz w:val="28"/>
          <w:szCs w:val="28"/>
        </w:rPr>
        <w:t>@basic</w:t>
      </w:r>
      <w:r w:rsidR="00394876">
        <w:rPr>
          <w:sz w:val="28"/>
          <w:szCs w:val="28"/>
        </w:rPr>
        <w:t xml:space="preserve"> – for non </w:t>
      </w:r>
      <w:proofErr w:type="spellStart"/>
      <w:r w:rsidR="00394876">
        <w:rPr>
          <w:sz w:val="28"/>
          <w:szCs w:val="28"/>
        </w:rPr>
        <w:t>cpntraint</w:t>
      </w:r>
      <w:proofErr w:type="spellEnd"/>
      <w:r w:rsidR="00394876">
        <w:rPr>
          <w:sz w:val="28"/>
          <w:szCs w:val="28"/>
        </w:rPr>
        <w:t xml:space="preserve"> </w:t>
      </w:r>
      <w:proofErr w:type="spellStart"/>
      <w:r w:rsidR="00394876">
        <w:rPr>
          <w:sz w:val="28"/>
          <w:szCs w:val="28"/>
        </w:rPr>
        <w:t>feilds</w:t>
      </w:r>
      <w:proofErr w:type="spellEnd"/>
    </w:p>
    <w:p w14:paraId="259C19F9" w14:textId="0DDE4E8B" w:rsidR="00943D12" w:rsidRDefault="00943D12">
      <w:pPr>
        <w:rPr>
          <w:sz w:val="28"/>
          <w:szCs w:val="28"/>
        </w:rPr>
      </w:pPr>
      <w:r>
        <w:rPr>
          <w:sz w:val="28"/>
          <w:szCs w:val="28"/>
        </w:rPr>
        <w:t>@embedded</w:t>
      </w:r>
      <w:r w:rsidR="00394876">
        <w:rPr>
          <w:sz w:val="28"/>
          <w:szCs w:val="28"/>
        </w:rPr>
        <w:t xml:space="preserve"> </w:t>
      </w:r>
      <w:r w:rsidR="00501357">
        <w:rPr>
          <w:sz w:val="28"/>
          <w:szCs w:val="28"/>
        </w:rPr>
        <w:t>–</w:t>
      </w:r>
      <w:r w:rsidR="00394876">
        <w:rPr>
          <w:sz w:val="28"/>
          <w:szCs w:val="28"/>
        </w:rPr>
        <w:t xml:space="preserve"> </w:t>
      </w:r>
      <w:r w:rsidR="00501357">
        <w:rPr>
          <w:sz w:val="28"/>
          <w:szCs w:val="28"/>
        </w:rPr>
        <w:t>to mark a class that can contain data or used in other</w:t>
      </w:r>
    </w:p>
    <w:p w14:paraId="56A6764B" w14:textId="5B094EF8" w:rsidR="00943D12" w:rsidRDefault="00943D12">
      <w:pPr>
        <w:rPr>
          <w:sz w:val="28"/>
          <w:szCs w:val="28"/>
        </w:rPr>
      </w:pPr>
      <w:r>
        <w:rPr>
          <w:sz w:val="28"/>
          <w:szCs w:val="28"/>
        </w:rPr>
        <w:t>@generatedvalue</w:t>
      </w:r>
      <w:r w:rsidR="00501357">
        <w:rPr>
          <w:sz w:val="28"/>
          <w:szCs w:val="28"/>
        </w:rPr>
        <w:t xml:space="preserve"> – how </w:t>
      </w:r>
      <w:proofErr w:type="spellStart"/>
      <w:r w:rsidR="00501357">
        <w:rPr>
          <w:sz w:val="28"/>
          <w:szCs w:val="28"/>
        </w:rPr>
        <w:t>indentity</w:t>
      </w:r>
      <w:proofErr w:type="spellEnd"/>
      <w:r w:rsidR="00501357">
        <w:rPr>
          <w:sz w:val="28"/>
          <w:szCs w:val="28"/>
        </w:rPr>
        <w:t xml:space="preserve"> attribute can be initialized</w:t>
      </w:r>
    </w:p>
    <w:p w14:paraId="19D39B28" w14:textId="75387E3F" w:rsidR="00501357" w:rsidRDefault="00943D12">
      <w:pPr>
        <w:rPr>
          <w:sz w:val="28"/>
          <w:szCs w:val="28"/>
        </w:rPr>
      </w:pPr>
      <w:r>
        <w:rPr>
          <w:sz w:val="28"/>
          <w:szCs w:val="28"/>
        </w:rPr>
        <w:t>@transient</w:t>
      </w:r>
      <w:r w:rsidR="00501357">
        <w:rPr>
          <w:sz w:val="28"/>
          <w:szCs w:val="28"/>
        </w:rPr>
        <w:t xml:space="preserve"> </w:t>
      </w:r>
      <w:proofErr w:type="gramStart"/>
      <w:r w:rsidR="00501357">
        <w:rPr>
          <w:sz w:val="28"/>
          <w:szCs w:val="28"/>
        </w:rPr>
        <w:t>-  which</w:t>
      </w:r>
      <w:proofErr w:type="gramEnd"/>
      <w:r w:rsidR="00501357">
        <w:rPr>
          <w:sz w:val="28"/>
          <w:szCs w:val="28"/>
        </w:rPr>
        <w:t xml:space="preserve"> value not be stored in database</w:t>
      </w:r>
    </w:p>
    <w:p w14:paraId="2B488E90" w14:textId="5F6694AA" w:rsidR="00943D12" w:rsidRDefault="00943D12">
      <w:pPr>
        <w:rPr>
          <w:sz w:val="28"/>
          <w:szCs w:val="28"/>
        </w:rPr>
      </w:pPr>
      <w:r>
        <w:rPr>
          <w:sz w:val="28"/>
          <w:szCs w:val="28"/>
        </w:rPr>
        <w:t>@column</w:t>
      </w:r>
      <w:r w:rsidR="00501357">
        <w:rPr>
          <w:sz w:val="28"/>
          <w:szCs w:val="28"/>
        </w:rPr>
        <w:t xml:space="preserve"> – to specify column</w:t>
      </w:r>
    </w:p>
    <w:p w14:paraId="179B5DAE" w14:textId="669F8F53" w:rsidR="00943D12" w:rsidRDefault="00943D12">
      <w:pPr>
        <w:rPr>
          <w:sz w:val="28"/>
          <w:szCs w:val="28"/>
        </w:rPr>
      </w:pPr>
      <w:r>
        <w:rPr>
          <w:sz w:val="28"/>
          <w:szCs w:val="28"/>
        </w:rPr>
        <w:t>@sequencegenrator</w:t>
      </w:r>
      <w:r w:rsidR="00501357">
        <w:rPr>
          <w:sz w:val="28"/>
          <w:szCs w:val="28"/>
        </w:rPr>
        <w:t xml:space="preserve"> </w:t>
      </w:r>
      <w:proofErr w:type="gramStart"/>
      <w:r w:rsidR="00501357">
        <w:rPr>
          <w:sz w:val="28"/>
          <w:szCs w:val="28"/>
        </w:rPr>
        <w:t>-  generate</w:t>
      </w:r>
      <w:proofErr w:type="gramEnd"/>
      <w:r w:rsidR="00501357">
        <w:rPr>
          <w:sz w:val="28"/>
          <w:szCs w:val="28"/>
        </w:rPr>
        <w:t xml:space="preserve"> sequence</w:t>
      </w:r>
    </w:p>
    <w:p w14:paraId="01E1A997" w14:textId="17D39466" w:rsidR="00943D12" w:rsidRDefault="00943D12">
      <w:pPr>
        <w:rPr>
          <w:sz w:val="28"/>
          <w:szCs w:val="28"/>
        </w:rPr>
      </w:pPr>
      <w:r>
        <w:rPr>
          <w:sz w:val="28"/>
          <w:szCs w:val="28"/>
        </w:rPr>
        <w:t>@tablegenerator</w:t>
      </w:r>
      <w:r w:rsidR="00501357">
        <w:rPr>
          <w:sz w:val="28"/>
          <w:szCs w:val="28"/>
        </w:rPr>
        <w:t xml:space="preserve"> – create table for value generation</w:t>
      </w:r>
    </w:p>
    <w:p w14:paraId="2F4FA4D5" w14:textId="5E16EFF3" w:rsidR="00943D12" w:rsidRDefault="00943D12">
      <w:pPr>
        <w:rPr>
          <w:sz w:val="28"/>
          <w:szCs w:val="28"/>
        </w:rPr>
      </w:pPr>
      <w:r>
        <w:rPr>
          <w:sz w:val="28"/>
          <w:szCs w:val="28"/>
        </w:rPr>
        <w:t>@accesstype</w:t>
      </w:r>
      <w:r w:rsidR="00501357">
        <w:rPr>
          <w:sz w:val="28"/>
          <w:szCs w:val="28"/>
        </w:rPr>
        <w:t xml:space="preserve"> – specifies access type like by field or property </w:t>
      </w:r>
      <w:r>
        <w:rPr>
          <w:sz w:val="28"/>
          <w:szCs w:val="28"/>
        </w:rPr>
        <w:br/>
        <w:t>@joincolumn</w:t>
      </w:r>
      <w:r w:rsidR="00501357">
        <w:rPr>
          <w:sz w:val="28"/>
          <w:szCs w:val="28"/>
        </w:rPr>
        <w:t xml:space="preserve"> </w:t>
      </w:r>
      <w:proofErr w:type="gramStart"/>
      <w:r w:rsidR="00501357">
        <w:rPr>
          <w:sz w:val="28"/>
          <w:szCs w:val="28"/>
        </w:rPr>
        <w:t>-  in</w:t>
      </w:r>
      <w:proofErr w:type="gramEnd"/>
      <w:r w:rsidR="00501357">
        <w:rPr>
          <w:sz w:val="28"/>
          <w:szCs w:val="28"/>
        </w:rPr>
        <w:t xml:space="preserve"> entity collections</w:t>
      </w:r>
      <w:r>
        <w:rPr>
          <w:sz w:val="28"/>
          <w:szCs w:val="28"/>
        </w:rPr>
        <w:br/>
        <w:t>@uniquecontraints</w:t>
      </w:r>
      <w:r w:rsidR="00501357">
        <w:rPr>
          <w:sz w:val="28"/>
          <w:szCs w:val="28"/>
        </w:rPr>
        <w:t xml:space="preserve"> – specifies field as unique for tables </w:t>
      </w:r>
    </w:p>
    <w:p w14:paraId="5AF74E5D" w14:textId="617411D1" w:rsidR="00943D12" w:rsidRDefault="00943D12">
      <w:pPr>
        <w:rPr>
          <w:sz w:val="28"/>
          <w:szCs w:val="28"/>
        </w:rPr>
      </w:pPr>
      <w:r>
        <w:rPr>
          <w:sz w:val="28"/>
          <w:szCs w:val="28"/>
        </w:rPr>
        <w:t>@columnresult</w:t>
      </w:r>
      <w:r w:rsidR="00501357">
        <w:rPr>
          <w:sz w:val="28"/>
          <w:szCs w:val="28"/>
        </w:rPr>
        <w:t xml:space="preserve"> – as select clause</w:t>
      </w:r>
    </w:p>
    <w:p w14:paraId="1A4E4E60" w14:textId="3EDB7823" w:rsidR="00943D12" w:rsidRDefault="00943D12">
      <w:pPr>
        <w:rPr>
          <w:sz w:val="28"/>
          <w:szCs w:val="28"/>
        </w:rPr>
      </w:pPr>
      <w:r>
        <w:rPr>
          <w:sz w:val="28"/>
          <w:szCs w:val="28"/>
        </w:rPr>
        <w:t>@manytomany</w:t>
      </w:r>
      <w:r w:rsidR="00501357">
        <w:rPr>
          <w:sz w:val="28"/>
          <w:szCs w:val="28"/>
        </w:rPr>
        <w:t xml:space="preserve"> – define relations in join tables</w:t>
      </w:r>
    </w:p>
    <w:p w14:paraId="24CBB617" w14:textId="125D902D" w:rsidR="00943D12" w:rsidRDefault="00943D12">
      <w:pPr>
        <w:rPr>
          <w:sz w:val="28"/>
          <w:szCs w:val="28"/>
        </w:rPr>
      </w:pPr>
      <w:r>
        <w:rPr>
          <w:sz w:val="28"/>
          <w:szCs w:val="28"/>
        </w:rPr>
        <w:t>@onetomany</w:t>
      </w:r>
      <w:r w:rsidR="00501357">
        <w:rPr>
          <w:sz w:val="28"/>
          <w:szCs w:val="28"/>
        </w:rPr>
        <w:t xml:space="preserve"> - define relations in join tables</w:t>
      </w:r>
    </w:p>
    <w:p w14:paraId="1D679669" w14:textId="3E82E261" w:rsidR="00943D12" w:rsidRDefault="00943D12">
      <w:pPr>
        <w:rPr>
          <w:sz w:val="28"/>
          <w:szCs w:val="28"/>
        </w:rPr>
      </w:pPr>
      <w:r>
        <w:rPr>
          <w:sz w:val="28"/>
          <w:szCs w:val="28"/>
        </w:rPr>
        <w:t>@manytoone</w:t>
      </w:r>
      <w:r w:rsidR="00501357">
        <w:rPr>
          <w:sz w:val="28"/>
          <w:szCs w:val="28"/>
        </w:rPr>
        <w:t xml:space="preserve"> - define relations in join tables</w:t>
      </w:r>
    </w:p>
    <w:p w14:paraId="298FB5FD" w14:textId="62C98475" w:rsidR="00943D12" w:rsidRPr="00F36FB7" w:rsidRDefault="00943D12">
      <w:pPr>
        <w:rPr>
          <w:sz w:val="28"/>
          <w:szCs w:val="28"/>
        </w:rPr>
      </w:pPr>
      <w:r>
        <w:rPr>
          <w:sz w:val="28"/>
          <w:szCs w:val="28"/>
        </w:rPr>
        <w:t>@onetoone</w:t>
      </w:r>
      <w:r w:rsidR="00501357">
        <w:rPr>
          <w:sz w:val="28"/>
          <w:szCs w:val="28"/>
        </w:rPr>
        <w:t xml:space="preserve"> - define relations in join tables</w:t>
      </w:r>
    </w:p>
    <w:p w14:paraId="5D9F1994" w14:textId="66003B6A" w:rsidR="00F36FB7" w:rsidRDefault="00943D12">
      <w:pPr>
        <w:rPr>
          <w:sz w:val="28"/>
          <w:szCs w:val="28"/>
        </w:rPr>
      </w:pPr>
      <w:r>
        <w:rPr>
          <w:sz w:val="28"/>
          <w:szCs w:val="28"/>
        </w:rPr>
        <w:t>@</w:t>
      </w:r>
      <w:r w:rsidR="00F25748">
        <w:rPr>
          <w:sz w:val="28"/>
          <w:szCs w:val="28"/>
        </w:rPr>
        <w:t>namedqueries</w:t>
      </w:r>
      <w:r w:rsidR="00501357">
        <w:rPr>
          <w:sz w:val="28"/>
          <w:szCs w:val="28"/>
        </w:rPr>
        <w:t xml:space="preserve"> – list of named queries</w:t>
      </w:r>
    </w:p>
    <w:p w14:paraId="4D9C2178" w14:textId="693C70DA" w:rsidR="00F25748" w:rsidRDefault="00F25748">
      <w:pPr>
        <w:rPr>
          <w:sz w:val="28"/>
          <w:szCs w:val="28"/>
        </w:rPr>
      </w:pPr>
      <w:r>
        <w:rPr>
          <w:sz w:val="28"/>
          <w:szCs w:val="28"/>
        </w:rPr>
        <w:t>@namedquery</w:t>
      </w:r>
      <w:r w:rsidR="00501357">
        <w:rPr>
          <w:sz w:val="28"/>
          <w:szCs w:val="28"/>
        </w:rPr>
        <w:t xml:space="preserve"> – using query as static name </w:t>
      </w:r>
    </w:p>
    <w:p w14:paraId="0BE6A708" w14:textId="77777777" w:rsidR="00501357" w:rsidRDefault="00501357">
      <w:pPr>
        <w:rPr>
          <w:sz w:val="28"/>
          <w:szCs w:val="28"/>
        </w:rPr>
      </w:pPr>
    </w:p>
    <w:p w14:paraId="3926347B" w14:textId="0E49CFDA" w:rsidR="00501357" w:rsidRDefault="00501357">
      <w:pPr>
        <w:rPr>
          <w:sz w:val="28"/>
          <w:szCs w:val="28"/>
        </w:rPr>
      </w:pPr>
      <w:r>
        <w:rPr>
          <w:sz w:val="28"/>
          <w:szCs w:val="28"/>
        </w:rPr>
        <w:t xml:space="preserve">Now things are like </w:t>
      </w:r>
      <w:proofErr w:type="gramStart"/>
      <w:r w:rsidR="0016680A">
        <w:rPr>
          <w:sz w:val="28"/>
          <w:szCs w:val="28"/>
        </w:rPr>
        <w:t>jpa ,</w:t>
      </w:r>
      <w:proofErr w:type="gramEnd"/>
      <w:r w:rsidR="0016680A">
        <w:rPr>
          <w:sz w:val="28"/>
          <w:szCs w:val="28"/>
        </w:rPr>
        <w:t xml:space="preserve"> spring data jpa , hibernate</w:t>
      </w:r>
      <w:r w:rsidR="00D755FD">
        <w:rPr>
          <w:sz w:val="28"/>
          <w:szCs w:val="28"/>
        </w:rPr>
        <w:t xml:space="preserve"> these are different but corelated in some ways</w:t>
      </w:r>
      <w:r w:rsidR="0016680A">
        <w:rPr>
          <w:sz w:val="28"/>
          <w:szCs w:val="28"/>
        </w:rPr>
        <w:t xml:space="preserve"> .</w:t>
      </w:r>
      <w:r w:rsidR="00D755FD">
        <w:rPr>
          <w:sz w:val="28"/>
          <w:szCs w:val="28"/>
        </w:rPr>
        <w:t xml:space="preserve"> hibernate is implementation of </w:t>
      </w:r>
      <w:proofErr w:type="gramStart"/>
      <w:r w:rsidR="00D755FD">
        <w:rPr>
          <w:sz w:val="28"/>
          <w:szCs w:val="28"/>
        </w:rPr>
        <w:t>jpa ,</w:t>
      </w:r>
      <w:proofErr w:type="gramEnd"/>
      <w:r w:rsidR="00D755FD">
        <w:rPr>
          <w:sz w:val="28"/>
          <w:szCs w:val="28"/>
        </w:rPr>
        <w:t xml:space="preserve"> spring  data </w:t>
      </w:r>
      <w:proofErr w:type="spellStart"/>
      <w:r w:rsidR="00D755FD">
        <w:rPr>
          <w:sz w:val="28"/>
          <w:szCs w:val="28"/>
        </w:rPr>
        <w:t>jpa</w:t>
      </w:r>
      <w:proofErr w:type="spellEnd"/>
      <w:r w:rsidR="00D755FD">
        <w:rPr>
          <w:sz w:val="28"/>
          <w:szCs w:val="28"/>
        </w:rPr>
        <w:t xml:space="preserve"> is </w:t>
      </w:r>
      <w:proofErr w:type="spellStart"/>
      <w:r w:rsidR="00D755FD">
        <w:rPr>
          <w:sz w:val="28"/>
          <w:szCs w:val="28"/>
        </w:rPr>
        <w:t>abtraction</w:t>
      </w:r>
      <w:proofErr w:type="spellEnd"/>
      <w:r w:rsidR="00D755FD">
        <w:rPr>
          <w:sz w:val="28"/>
          <w:szCs w:val="28"/>
        </w:rPr>
        <w:t xml:space="preserve"> on </w:t>
      </w:r>
      <w:proofErr w:type="spellStart"/>
      <w:r w:rsidR="00D755FD">
        <w:rPr>
          <w:sz w:val="28"/>
          <w:szCs w:val="28"/>
        </w:rPr>
        <w:t>jpa</w:t>
      </w:r>
      <w:proofErr w:type="spellEnd"/>
      <w:r w:rsidR="00D755FD">
        <w:rPr>
          <w:sz w:val="28"/>
          <w:szCs w:val="28"/>
        </w:rPr>
        <w:t xml:space="preserve"> and hibernate which make much easier to work </w:t>
      </w:r>
    </w:p>
    <w:p w14:paraId="5ADA0CB9" w14:textId="77777777" w:rsidR="002347FB" w:rsidRDefault="002347FB">
      <w:pPr>
        <w:rPr>
          <w:sz w:val="28"/>
          <w:szCs w:val="28"/>
        </w:rPr>
      </w:pPr>
    </w:p>
    <w:p w14:paraId="461749B7" w14:textId="24ECA207" w:rsidR="002347FB" w:rsidRDefault="002347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Spring data </w:t>
      </w:r>
    </w:p>
    <w:p w14:paraId="09A97B37" w14:textId="65E427EF" w:rsidR="002347FB" w:rsidRDefault="002347FB" w:rsidP="002347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Spring.datasource.url </w:t>
      </w:r>
    </w:p>
    <w:p w14:paraId="4011A004" w14:textId="65105A38" w:rsidR="002347FB" w:rsidRDefault="002347FB" w:rsidP="002347FB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Spring.datasource.username</w:t>
      </w:r>
      <w:proofErr w:type="spellEnd"/>
      <w:proofErr w:type="gramEnd"/>
    </w:p>
    <w:p w14:paraId="30C2CDA3" w14:textId="3082EAEB" w:rsidR="002347FB" w:rsidRDefault="002347FB" w:rsidP="002347FB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Spring.jpa.password</w:t>
      </w:r>
      <w:proofErr w:type="spellEnd"/>
    </w:p>
    <w:p w14:paraId="35B0696B" w14:textId="2257E58F" w:rsidR="002347FB" w:rsidRDefault="002347FB" w:rsidP="002347FB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Spring.jpa.hibernate.ddl</w:t>
      </w:r>
      <w:proofErr w:type="spellEnd"/>
      <w:r>
        <w:rPr>
          <w:sz w:val="28"/>
          <w:szCs w:val="28"/>
        </w:rPr>
        <w:t xml:space="preserve">-auto  </w:t>
      </w:r>
      <w:r w:rsidRPr="002347F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control </w:t>
      </w:r>
      <w:proofErr w:type="spellStart"/>
      <w:r>
        <w:rPr>
          <w:sz w:val="28"/>
          <w:szCs w:val="28"/>
        </w:rPr>
        <w:t>behaviour</w:t>
      </w:r>
      <w:proofErr w:type="spellEnd"/>
      <w:r>
        <w:rPr>
          <w:sz w:val="28"/>
          <w:szCs w:val="28"/>
        </w:rPr>
        <w:t xml:space="preserve"> for schema database </w:t>
      </w:r>
      <w:proofErr w:type="gramStart"/>
      <w:r>
        <w:rPr>
          <w:sz w:val="28"/>
          <w:szCs w:val="28"/>
        </w:rPr>
        <w:t>creation  --</w:t>
      </w:r>
      <w:proofErr w:type="gramEnd"/>
      <w:r>
        <w:rPr>
          <w:sz w:val="28"/>
          <w:szCs w:val="28"/>
        </w:rPr>
        <w:t xml:space="preserve"> none ,validate, create-drop, create, update </w:t>
      </w:r>
    </w:p>
    <w:p w14:paraId="64E591B5" w14:textId="0518890E" w:rsidR="002347FB" w:rsidRDefault="002347FB" w:rsidP="002347FB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Spring.jpa.show-sql</w:t>
      </w:r>
      <w:proofErr w:type="spellEnd"/>
      <w:r>
        <w:rPr>
          <w:sz w:val="28"/>
          <w:szCs w:val="28"/>
        </w:rPr>
        <w:t xml:space="preserve">=true  </w:t>
      </w:r>
      <w:r w:rsidRPr="002347F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 in console</w:t>
      </w:r>
    </w:p>
    <w:p w14:paraId="3730ADCC" w14:textId="07C33DA0" w:rsidR="002347FB" w:rsidRDefault="002347FB" w:rsidP="002347FB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Spring.jpa.properties.hibernate</w:t>
      </w:r>
      <w:proofErr w:type="gramEnd"/>
      <w:r>
        <w:rPr>
          <w:sz w:val="28"/>
          <w:szCs w:val="28"/>
        </w:rPr>
        <w:t>.dialect</w:t>
      </w:r>
      <w:proofErr w:type="spellEnd"/>
    </w:p>
    <w:p w14:paraId="28CEDFBD" w14:textId="6DBE140A" w:rsidR="002347FB" w:rsidRDefault="002347FB" w:rsidP="002347FB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Spring.jpa.properties.hibernate</w:t>
      </w:r>
      <w:proofErr w:type="gramEnd"/>
      <w:r>
        <w:rPr>
          <w:sz w:val="28"/>
          <w:szCs w:val="28"/>
        </w:rPr>
        <w:t>.format_sql</w:t>
      </w:r>
      <w:proofErr w:type="spellEnd"/>
    </w:p>
    <w:p w14:paraId="0009D45D" w14:textId="77777777" w:rsidR="00D755FD" w:rsidRDefault="00D755FD">
      <w:pPr>
        <w:rPr>
          <w:sz w:val="28"/>
          <w:szCs w:val="28"/>
        </w:rPr>
      </w:pPr>
    </w:p>
    <w:p w14:paraId="7566FC2A" w14:textId="77777777" w:rsidR="002347FB" w:rsidRDefault="002347FB">
      <w:pPr>
        <w:rPr>
          <w:sz w:val="28"/>
          <w:szCs w:val="28"/>
        </w:rPr>
      </w:pPr>
    </w:p>
    <w:p w14:paraId="05F4552C" w14:textId="77777777" w:rsidR="002347FB" w:rsidRDefault="002347FB">
      <w:pPr>
        <w:rPr>
          <w:sz w:val="28"/>
          <w:szCs w:val="28"/>
        </w:rPr>
      </w:pPr>
    </w:p>
    <w:p w14:paraId="72667B27" w14:textId="77777777" w:rsidR="0016680A" w:rsidRPr="00F36FB7" w:rsidRDefault="0016680A">
      <w:pPr>
        <w:rPr>
          <w:sz w:val="28"/>
          <w:szCs w:val="28"/>
        </w:rPr>
      </w:pPr>
    </w:p>
    <w:p w14:paraId="47FC7B58" w14:textId="77777777" w:rsidR="00F36FB7" w:rsidRDefault="00F36FB7"/>
    <w:sectPr w:rsidR="00F3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60785747">
    <w:abstractNumId w:val="19"/>
  </w:num>
  <w:num w:numId="2" w16cid:durableId="1238247649">
    <w:abstractNumId w:val="12"/>
  </w:num>
  <w:num w:numId="3" w16cid:durableId="1098907929">
    <w:abstractNumId w:val="10"/>
  </w:num>
  <w:num w:numId="4" w16cid:durableId="277220211">
    <w:abstractNumId w:val="21"/>
  </w:num>
  <w:num w:numId="5" w16cid:durableId="203367292">
    <w:abstractNumId w:val="13"/>
  </w:num>
  <w:num w:numId="6" w16cid:durableId="1208762585">
    <w:abstractNumId w:val="16"/>
  </w:num>
  <w:num w:numId="7" w16cid:durableId="369113889">
    <w:abstractNumId w:val="18"/>
  </w:num>
  <w:num w:numId="8" w16cid:durableId="784008946">
    <w:abstractNumId w:val="9"/>
  </w:num>
  <w:num w:numId="9" w16cid:durableId="290787031">
    <w:abstractNumId w:val="7"/>
  </w:num>
  <w:num w:numId="10" w16cid:durableId="1878471172">
    <w:abstractNumId w:val="6"/>
  </w:num>
  <w:num w:numId="11" w16cid:durableId="958806240">
    <w:abstractNumId w:val="5"/>
  </w:num>
  <w:num w:numId="12" w16cid:durableId="287899859">
    <w:abstractNumId w:val="4"/>
  </w:num>
  <w:num w:numId="13" w16cid:durableId="676034002">
    <w:abstractNumId w:val="8"/>
  </w:num>
  <w:num w:numId="14" w16cid:durableId="1252743378">
    <w:abstractNumId w:val="3"/>
  </w:num>
  <w:num w:numId="15" w16cid:durableId="1343316916">
    <w:abstractNumId w:val="2"/>
  </w:num>
  <w:num w:numId="16" w16cid:durableId="550979">
    <w:abstractNumId w:val="1"/>
  </w:num>
  <w:num w:numId="17" w16cid:durableId="796022284">
    <w:abstractNumId w:val="0"/>
  </w:num>
  <w:num w:numId="18" w16cid:durableId="10645986">
    <w:abstractNumId w:val="14"/>
  </w:num>
  <w:num w:numId="19" w16cid:durableId="1484003896">
    <w:abstractNumId w:val="15"/>
  </w:num>
  <w:num w:numId="20" w16cid:durableId="582253959">
    <w:abstractNumId w:val="20"/>
  </w:num>
  <w:num w:numId="21" w16cid:durableId="974677191">
    <w:abstractNumId w:val="17"/>
  </w:num>
  <w:num w:numId="22" w16cid:durableId="832451245">
    <w:abstractNumId w:val="11"/>
  </w:num>
  <w:num w:numId="23" w16cid:durableId="11362657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3D"/>
    <w:rsid w:val="00057AC8"/>
    <w:rsid w:val="000A24CF"/>
    <w:rsid w:val="00122EA7"/>
    <w:rsid w:val="0016680A"/>
    <w:rsid w:val="002333F1"/>
    <w:rsid w:val="002347FB"/>
    <w:rsid w:val="0026603D"/>
    <w:rsid w:val="00394876"/>
    <w:rsid w:val="00501357"/>
    <w:rsid w:val="00645252"/>
    <w:rsid w:val="006D3D74"/>
    <w:rsid w:val="00764FE3"/>
    <w:rsid w:val="007C3F2E"/>
    <w:rsid w:val="0083569A"/>
    <w:rsid w:val="00943D12"/>
    <w:rsid w:val="00956A84"/>
    <w:rsid w:val="00A9204E"/>
    <w:rsid w:val="00A973DE"/>
    <w:rsid w:val="00CD4A82"/>
    <w:rsid w:val="00D755FD"/>
    <w:rsid w:val="00DC13BD"/>
    <w:rsid w:val="00E13039"/>
    <w:rsid w:val="00F25748"/>
    <w:rsid w:val="00F36FB7"/>
    <w:rsid w:val="00F8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42B3"/>
  <w15:chartTrackingRefBased/>
  <w15:docId w15:val="{7EAAC59D-8F1E-4108-B909-996823C8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A03C7AD5-681E-4379-A256-81B365FA9AFD%7d\%7bA25854FB-949A-4574-A0ED-AF7EB3DE385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{A25854FB-949A-4574-A0ED-AF7EB3DE385F}tf02786999_win32</Template>
  <TotalTime>544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Shivam Sharma</cp:lastModifiedBy>
  <cp:revision>6</cp:revision>
  <dcterms:created xsi:type="dcterms:W3CDTF">2024-06-04T12:31:00Z</dcterms:created>
  <dcterms:modified xsi:type="dcterms:W3CDTF">2024-06-10T02:46:00Z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