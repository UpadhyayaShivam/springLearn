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7E6E62" w14:textId="0A6183E0" w:rsidR="00A9204E" w:rsidRDefault="00923598">
      <w:r>
        <w:t xml:space="preserve">Batch processing  </w:t>
      </w:r>
      <w:r>
        <w:sym w:font="Wingdings" w:char="F0E0"/>
      </w:r>
      <w:r>
        <w:t xml:space="preserve"> execution of series of the tasks or the jobs in group rather than processing a single task individually. We use it specially for handling large data or repetitive tasks. We can automate the batch processing by scripts or by </w:t>
      </w:r>
      <w:r w:rsidR="00DA70F7">
        <w:t>software</w:t>
      </w:r>
      <w:r>
        <w:t>.</w:t>
      </w:r>
    </w:p>
    <w:p w14:paraId="47A11A2E" w14:textId="51CEECDC" w:rsidR="00923598" w:rsidRDefault="00923598">
      <w:r>
        <w:t xml:space="preserve">The tasks are grouped together </w:t>
      </w:r>
      <w:r w:rsidR="00DA70F7">
        <w:t>into</w:t>
      </w:r>
      <w:r>
        <w:t xml:space="preserve"> a batch and processed as unit.</w:t>
      </w:r>
    </w:p>
    <w:p w14:paraId="042E160B" w14:textId="0934FDA6" w:rsidR="00923598" w:rsidRDefault="00870BEF">
      <w:r>
        <w:t xml:space="preserve">We can use it in automated workflows, data processing or system </w:t>
      </w:r>
      <w:r w:rsidR="00DA70F7">
        <w:t>maintenance</w:t>
      </w:r>
    </w:p>
    <w:p w14:paraId="7411E6F8" w14:textId="2696E6E2" w:rsidR="00870BEF" w:rsidRDefault="00870BEF">
      <w:r>
        <w:t xml:space="preserve">For scripting – bash or python or </w:t>
      </w:r>
      <w:r w:rsidR="00DA70F7">
        <w:t>PowerShell</w:t>
      </w:r>
    </w:p>
    <w:p w14:paraId="3C44D426" w14:textId="338A2F16" w:rsidR="00870BEF" w:rsidRDefault="00870BEF">
      <w:r>
        <w:t xml:space="preserve">For jobs – </w:t>
      </w:r>
      <w:r w:rsidR="00DA70F7">
        <w:t>Cr</w:t>
      </w:r>
      <w:r>
        <w:t>on,</w:t>
      </w:r>
      <w:r w:rsidR="00DA70F7">
        <w:t xml:space="preserve"> </w:t>
      </w:r>
      <w:r>
        <w:t xml:space="preserve">task schedular </w:t>
      </w:r>
    </w:p>
    <w:p w14:paraId="65A37F9A" w14:textId="645CA46A" w:rsidR="00870BEF" w:rsidRDefault="00870BEF"/>
    <w:p w14:paraId="11FF0E42" w14:textId="77777777" w:rsidR="00BC5D51" w:rsidRDefault="00BC5D51"/>
    <w:p w14:paraId="2EEA5A94" w14:textId="573D3DC6" w:rsidR="00BC5D51" w:rsidRDefault="00BC5D51">
      <w:r>
        <w:t xml:space="preserve">Batch, stream, micro batch processing </w:t>
      </w:r>
      <w:r>
        <w:sym w:font="Wingdings" w:char="F0E0"/>
      </w:r>
    </w:p>
    <w:p w14:paraId="20A716B4" w14:textId="77777777" w:rsidR="00BC5D51" w:rsidRDefault="00BC5D51"/>
    <w:p w14:paraId="02319C97" w14:textId="302527A6" w:rsidR="00BC5D51" w:rsidRDefault="00BC5D51">
      <w:r>
        <w:t>Batch processing -</w:t>
      </w:r>
      <w:r w:rsidR="00DA70F7">
        <w:t>&gt; it</w:t>
      </w:r>
      <w:r>
        <w:t xml:space="preserve"> involves processing fixed am</w:t>
      </w:r>
      <w:r w:rsidR="00DA70F7">
        <w:t>ou</w:t>
      </w:r>
      <w:r>
        <w:t xml:space="preserve">nt of data all at once, minimizing user interaction. Data is collected over time, stored and processed in batch. Jobs are executed at scheduled intervals or triggered manually. Not a real time tasks, use batch processing </w:t>
      </w:r>
    </w:p>
    <w:p w14:paraId="1269356A" w14:textId="77777777" w:rsidR="00BC5D51" w:rsidRDefault="00BC5D51"/>
    <w:p w14:paraId="621A48ED" w14:textId="4B9C8DD1" w:rsidR="00BC5D51" w:rsidRDefault="00BC5D51">
      <w:r>
        <w:t xml:space="preserve">Stream processing -&gt; it involves </w:t>
      </w:r>
      <w:r w:rsidR="00DA70F7">
        <w:t xml:space="preserve">continuously </w:t>
      </w:r>
      <w:r>
        <w:t xml:space="preserve">processing data as it is generated or </w:t>
      </w:r>
      <w:r w:rsidR="00DA70F7">
        <w:t>received</w:t>
      </w:r>
      <w:r>
        <w:t xml:space="preserve"> at real </w:t>
      </w:r>
      <w:r w:rsidR="00DA70F7">
        <w:t xml:space="preserve">time. data is processed, as it arrived before storing. Like </w:t>
      </w:r>
      <w:proofErr w:type="spellStart"/>
      <w:r w:rsidR="00DA70F7">
        <w:t>Iot</w:t>
      </w:r>
      <w:proofErr w:type="spellEnd"/>
      <w:r w:rsidR="00DA70F7">
        <w:t xml:space="preserve">, fraud detection, or real time analytics </w:t>
      </w:r>
    </w:p>
    <w:p w14:paraId="4E328FF8" w14:textId="77777777" w:rsidR="00DA70F7" w:rsidRDefault="00DA70F7"/>
    <w:p w14:paraId="556045FC" w14:textId="1C6EDA0F" w:rsidR="00DA70F7" w:rsidRDefault="00DA70F7">
      <w:r>
        <w:t>Micro batch processing -&gt; it is hybrid of stream and batch processing. Processing is done in small batches at regular interval. Like processing log data of servers for detecting any anomalies</w:t>
      </w:r>
    </w:p>
    <w:p w14:paraId="56975114" w14:textId="77777777" w:rsidR="00DA70F7" w:rsidRDefault="00DA70F7"/>
    <w:p w14:paraId="6E2E19C3" w14:textId="77777777" w:rsidR="00DA70F7" w:rsidRDefault="00DA70F7"/>
    <w:p w14:paraId="6B519E0E" w14:textId="2691A01A" w:rsidR="00DA70F7" w:rsidRDefault="00DA70F7">
      <w:r>
        <w:t xml:space="preserve">Spring boot batch processing </w:t>
      </w:r>
      <w:r>
        <w:sym w:font="Wingdings" w:char="F0E0"/>
      </w:r>
    </w:p>
    <w:p w14:paraId="76F8901A" w14:textId="77777777" w:rsidR="00DA70F7" w:rsidRDefault="00DA70F7"/>
    <w:p w14:paraId="4F32C24B" w14:textId="1231B9A5" w:rsidR="00DA70F7" w:rsidRDefault="00DA70F7">
      <w:r>
        <w:t>Jobs, jobs repo, steps, item reader, item writer, item processer.</w:t>
      </w:r>
    </w:p>
    <w:p w14:paraId="0F5CA830" w14:textId="77777777" w:rsidR="00DA70F7" w:rsidRDefault="00DA70F7"/>
    <w:p w14:paraId="35DB753D" w14:textId="6B746299" w:rsidR="00DA70F7" w:rsidRDefault="00DA70F7">
      <w:r>
        <w:t>JOBS REPO</w:t>
      </w:r>
      <w:r>
        <w:sym w:font="Wingdings" w:char="F0E0"/>
      </w:r>
      <w:r w:rsidR="00E53C6A">
        <w:t xml:space="preserve">   Job launcher –&gt;&gt; jobs –&gt;&gt; steps –&gt;&gt; item reader + item writer + item processer</w:t>
      </w:r>
    </w:p>
    <w:p w14:paraId="59D8785D" w14:textId="77777777" w:rsidR="00E53C6A" w:rsidRDefault="00E53C6A"/>
    <w:p w14:paraId="505E1324" w14:textId="5A22CFA8" w:rsidR="00E53C6A" w:rsidRDefault="00D77EDB">
      <w:r>
        <w:t xml:space="preserve">Reader – read the data – </w:t>
      </w:r>
      <w:proofErr w:type="spellStart"/>
      <w:r>
        <w:t>src</w:t>
      </w:r>
      <w:proofErr w:type="spellEnd"/>
      <w:r>
        <w:t xml:space="preserve"> csv file</w:t>
      </w:r>
    </w:p>
    <w:p w14:paraId="0A6AFF40" w14:textId="4618CAB4" w:rsidR="00D77EDB" w:rsidRDefault="00D77EDB">
      <w:r>
        <w:t xml:space="preserve">Processor – transforming or changing – logic </w:t>
      </w:r>
    </w:p>
    <w:p w14:paraId="6FA89C65" w14:textId="6A14DF04" w:rsidR="00D77EDB" w:rsidRDefault="00D77EDB">
      <w:r>
        <w:t>Writer – writes the data – destination a database (</w:t>
      </w:r>
      <w:proofErr w:type="spellStart"/>
      <w:r>
        <w:t>mysql</w:t>
      </w:r>
      <w:proofErr w:type="spellEnd"/>
      <w:r>
        <w:t xml:space="preserve"> , </w:t>
      </w:r>
      <w:proofErr w:type="spellStart"/>
      <w:r>
        <w:t>hypersql</w:t>
      </w:r>
      <w:proofErr w:type="spellEnd"/>
      <w:r>
        <w:t xml:space="preserve"> , </w:t>
      </w:r>
      <w:proofErr w:type="spellStart"/>
      <w:r>
        <w:t>posgresql</w:t>
      </w:r>
      <w:proofErr w:type="spellEnd"/>
      <w:r>
        <w:t>)</w:t>
      </w:r>
    </w:p>
    <w:p w14:paraId="52172910" w14:textId="77777777" w:rsidR="005608D7" w:rsidRDefault="005608D7"/>
    <w:p w14:paraId="5813659D" w14:textId="2E7DA183" w:rsidR="005608D7" w:rsidRDefault="005608D7">
      <w:r>
        <w:t xml:space="preserve">Jobs and steps </w:t>
      </w:r>
      <w:r>
        <w:sym w:font="Wingdings" w:char="F0E0"/>
      </w:r>
    </w:p>
    <w:p w14:paraId="6B348675" w14:textId="77777777" w:rsidR="005608D7" w:rsidRDefault="005608D7">
      <w:r>
        <w:t>A batch job includes steps or more than one step that encapsulated in unit of work</w:t>
      </w:r>
    </w:p>
    <w:p w14:paraId="3862A254" w14:textId="3BFADC13" w:rsidR="005608D7" w:rsidRDefault="005608D7">
      <w:r>
        <w:t xml:space="preserve">Chunk-oriented processing  </w:t>
      </w:r>
      <w:r>
        <w:sym w:font="Wingdings" w:char="F0E0"/>
      </w:r>
    </w:p>
    <w:p w14:paraId="3B68273A" w14:textId="1888D953" w:rsidR="005608D7" w:rsidRDefault="005608D7">
      <w:r>
        <w:tab/>
        <w:t xml:space="preserve">  Spring batch uses chunk-based processing where we can read process and write the data or we can say in manageable units called chunks.</w:t>
      </w:r>
    </w:p>
    <w:p w14:paraId="03D9F83C" w14:textId="134AD7E3" w:rsidR="005608D7" w:rsidRDefault="005608D7">
      <w:r>
        <w:t>Item reader – reads data from files , one at a time</w:t>
      </w:r>
    </w:p>
    <w:p w14:paraId="60583E74" w14:textId="72E0D6CB" w:rsidR="005608D7" w:rsidRDefault="005608D7">
      <w:r>
        <w:t>Item processor – performs or add logic on every single item at a time</w:t>
      </w:r>
    </w:p>
    <w:p w14:paraId="58CDC42E" w14:textId="459D4109" w:rsidR="005608D7" w:rsidRDefault="005608D7">
      <w:r>
        <w:t>Item writer – writes processed data to destination</w:t>
      </w:r>
    </w:p>
    <w:p w14:paraId="4DD2D63A" w14:textId="0AAD01AC" w:rsidR="005608D7" w:rsidRDefault="005608D7">
      <w:r>
        <w:t xml:space="preserve">Job repositories – a kind of store that keeps track or manages histories for jobs – includes status , checkpoints </w:t>
      </w:r>
    </w:p>
    <w:p w14:paraId="088F0EB9" w14:textId="61357652" w:rsidR="005608D7" w:rsidRDefault="005608D7">
      <w:proofErr w:type="spellStart"/>
      <w:r>
        <w:t>Tasklets</w:t>
      </w:r>
      <w:proofErr w:type="spellEnd"/>
      <w:r>
        <w:t xml:space="preserve"> – work or unit of execution in step , like for simple tasks </w:t>
      </w:r>
      <w:r w:rsidR="004D501B">
        <w:t>sending mails</w:t>
      </w:r>
    </w:p>
    <w:p w14:paraId="0772E26B" w14:textId="061F4FDC" w:rsidR="004D501B" w:rsidRDefault="004D501B">
      <w:r>
        <w:t xml:space="preserve">Listeners – kind of hook for monitoring jobs process , weather executed or not , handlings errors , before and after action  of step </w:t>
      </w:r>
    </w:p>
    <w:p w14:paraId="20842F24" w14:textId="366308C6" w:rsidR="004D501B" w:rsidRDefault="004D501B">
      <w:r>
        <w:t>Partitioning – processing large datasets , for improve performance</w:t>
      </w:r>
    </w:p>
    <w:p w14:paraId="28C4F5DD" w14:textId="77777777" w:rsidR="005608D7" w:rsidRDefault="005608D7"/>
    <w:p w14:paraId="0FCAC9D9" w14:textId="77777777" w:rsidR="004D501B" w:rsidRDefault="004D501B"/>
    <w:p w14:paraId="45EE404D" w14:textId="5159B6E4" w:rsidR="004D501B" w:rsidRDefault="004D501B">
      <w:proofErr w:type="spellStart"/>
      <w:r>
        <w:lastRenderedPageBreak/>
        <w:t>ItemReader</w:t>
      </w:r>
      <w:proofErr w:type="spellEnd"/>
      <w:r>
        <w:t xml:space="preserve"> , create a class extending </w:t>
      </w:r>
      <w:proofErr w:type="spellStart"/>
      <w:r>
        <w:t>flatFileItemReader</w:t>
      </w:r>
      <w:proofErr w:type="spellEnd"/>
      <w:r>
        <w:t xml:space="preserve"> to read data from csv files</w:t>
      </w:r>
    </w:p>
    <w:p w14:paraId="5DC2C7B6" w14:textId="0FAEF0FC" w:rsidR="004D501B" w:rsidRDefault="004D501B">
      <w:proofErr w:type="spellStart"/>
      <w:r>
        <w:t>ItemProcessor</w:t>
      </w:r>
      <w:proofErr w:type="spellEnd"/>
      <w:r>
        <w:t xml:space="preserve">, create a class implements </w:t>
      </w:r>
      <w:proofErr w:type="spellStart"/>
      <w:r>
        <w:t>itemReader</w:t>
      </w:r>
      <w:proofErr w:type="spellEnd"/>
      <w:r>
        <w:t xml:space="preserve"> class to execute logic</w:t>
      </w:r>
    </w:p>
    <w:p w14:paraId="0101E995" w14:textId="3A899C7A" w:rsidR="004D501B" w:rsidRDefault="004D501B">
      <w:proofErr w:type="spellStart"/>
      <w:r>
        <w:t>itemWriter</w:t>
      </w:r>
      <w:proofErr w:type="spellEnd"/>
      <w:r>
        <w:t xml:space="preserve"> , create a class which implements </w:t>
      </w:r>
      <w:proofErr w:type="spellStart"/>
      <w:r>
        <w:t>itemReader</w:t>
      </w:r>
      <w:proofErr w:type="spellEnd"/>
      <w:r>
        <w:t xml:space="preserve"> </w:t>
      </w:r>
      <w:r w:rsidR="003B2589">
        <w:t xml:space="preserve">so write in </w:t>
      </w:r>
      <w:proofErr w:type="spellStart"/>
      <w:r w:rsidR="003B2589">
        <w:t>databse</w:t>
      </w:r>
      <w:proofErr w:type="spellEnd"/>
      <w:r w:rsidR="003B2589">
        <w:t xml:space="preserve"> in final</w:t>
      </w:r>
    </w:p>
    <w:p w14:paraId="03D358BF" w14:textId="77777777" w:rsidR="00D77EDB" w:rsidRDefault="00D77EDB"/>
    <w:p w14:paraId="5118D870" w14:textId="3D591B6D" w:rsidR="00C970C7" w:rsidRDefault="00C970C7">
      <w:r>
        <w:t xml:space="preserve">Implementation </w:t>
      </w:r>
      <w:r>
        <w:sym w:font="Wingdings" w:char="F0E0"/>
      </w:r>
    </w:p>
    <w:p w14:paraId="2F20D119" w14:textId="6AF77EDE" w:rsidR="00C970C7" w:rsidRDefault="00C970C7">
      <w:r>
        <w:t xml:space="preserve">Make a config folder-&gt; </w:t>
      </w:r>
      <w:r>
        <w:tab/>
        <w:t>classes we want:-</w:t>
      </w:r>
    </w:p>
    <w:p w14:paraId="08E4FE48" w14:textId="441025EE" w:rsidR="00C970C7" w:rsidRDefault="00C970C7">
      <w:r>
        <w:tab/>
      </w:r>
      <w:r>
        <w:tab/>
      </w:r>
      <w:r>
        <w:tab/>
      </w:r>
      <w:proofErr w:type="spellStart"/>
      <w:r>
        <w:t>batchConfig</w:t>
      </w:r>
      <w:proofErr w:type="spellEnd"/>
    </w:p>
    <w:p w14:paraId="25122ADF" w14:textId="34DBDA3F" w:rsidR="00C970C7" w:rsidRDefault="00C970C7">
      <w:r>
        <w:tab/>
      </w:r>
      <w:r>
        <w:tab/>
      </w:r>
      <w:r>
        <w:tab/>
      </w:r>
      <w:proofErr w:type="spellStart"/>
      <w:r>
        <w:t>jobListner</w:t>
      </w:r>
      <w:proofErr w:type="spellEnd"/>
    </w:p>
    <w:p w14:paraId="33CB8B6A" w14:textId="77777777" w:rsidR="00C970C7" w:rsidRDefault="00C970C7"/>
    <w:p w14:paraId="3A5B0219" w14:textId="506C40DD" w:rsidR="00C970C7" w:rsidRDefault="00C970C7">
      <w:r>
        <w:t xml:space="preserve">in batch config </w:t>
      </w:r>
      <w:r>
        <w:sym w:font="Wingdings" w:char="F0E0"/>
      </w:r>
    </w:p>
    <w:p w14:paraId="1DE43486" w14:textId="79C6FED7" w:rsidR="00C970C7" w:rsidRDefault="00C970C7">
      <w:r>
        <w:tab/>
        <w:t xml:space="preserve">@configuration – indicating that object is a </w:t>
      </w:r>
      <w:proofErr w:type="spellStart"/>
      <w:r>
        <w:t>src</w:t>
      </w:r>
      <w:proofErr w:type="spellEnd"/>
      <w:r>
        <w:t xml:space="preserve"> of </w:t>
      </w:r>
      <w:r w:rsidR="00285E34">
        <w:t xml:space="preserve">bean </w:t>
      </w:r>
      <w:proofErr w:type="spellStart"/>
      <w:r w:rsidR="00285E34">
        <w:t>definations</w:t>
      </w:r>
      <w:proofErr w:type="spellEnd"/>
      <w:r w:rsidR="00285E34">
        <w:t xml:space="preserve"> </w:t>
      </w:r>
    </w:p>
    <w:p w14:paraId="3ABEA141" w14:textId="1427E543" w:rsidR="00285E34" w:rsidRDefault="00285E34">
      <w:r>
        <w:tab/>
        <w:t>Plus with this @bean – used to config specific instance</w:t>
      </w:r>
    </w:p>
    <w:p w14:paraId="0AA955C8" w14:textId="3DDF6220" w:rsidR="007660E5" w:rsidRDefault="007660E5">
      <w:r>
        <w:t>Job builder – it is used for helping in creating jobs with name, includes 2 parameters name and repo.</w:t>
      </w:r>
    </w:p>
    <w:p w14:paraId="2E6A16E5" w14:textId="0988665D" w:rsidR="007660E5" w:rsidRDefault="007660E5">
      <w:r>
        <w:tab/>
        <w:t>Name of the job , job repo to indications for job</w:t>
      </w:r>
    </w:p>
    <w:p w14:paraId="31B54501" w14:textId="7FC5DA45" w:rsidR="007660E5" w:rsidRDefault="007660E5">
      <w:r>
        <w:t>After that there’s start() inside -&gt; step – to execute step or sequence of step</w:t>
      </w:r>
    </w:p>
    <w:p w14:paraId="73A08F91" w14:textId="4855BC3A" w:rsidR="007660E5" w:rsidRDefault="007660E5">
      <w:r>
        <w:tab/>
      </w:r>
      <w:r>
        <w:tab/>
      </w:r>
      <w:r>
        <w:tab/>
      </w:r>
      <w:r>
        <w:tab/>
        <w:t>Flow – to lead or execute a flow</w:t>
      </w:r>
    </w:p>
    <w:p w14:paraId="0008B568" w14:textId="47050503" w:rsidR="007660E5" w:rsidRDefault="007660E5">
      <w:r>
        <w:tab/>
      </w:r>
      <w:r>
        <w:tab/>
      </w:r>
      <w:r>
        <w:tab/>
      </w:r>
      <w:r>
        <w:tab/>
        <w:t xml:space="preserve">And a decider </w:t>
      </w:r>
    </w:p>
    <w:p w14:paraId="02F4171E" w14:textId="77777777" w:rsidR="003B2589" w:rsidRDefault="003B2589"/>
    <w:p w14:paraId="2F4D37B2" w14:textId="3102E2EE" w:rsidR="003B2589" w:rsidRDefault="003B2589" w:rsidP="00F719E4">
      <w:pPr>
        <w:jc w:val="both"/>
      </w:pPr>
      <w:r>
        <w:t>@EnableBatchProcessing</w:t>
      </w:r>
      <w:r w:rsidR="00F719E4">
        <w:t xml:space="preserve">  - enables spring batch features</w:t>
      </w:r>
    </w:p>
    <w:p w14:paraId="6A25B95E" w14:textId="2D4E140B" w:rsidR="00F719E4" w:rsidRDefault="00F719E4" w:rsidP="00F719E4">
      <w:pPr>
        <w:jc w:val="both"/>
      </w:pPr>
      <w:r>
        <w:t xml:space="preserve">Now create a job  </w:t>
      </w:r>
      <w:r>
        <w:sym w:font="Wingdings" w:char="F0E0"/>
      </w:r>
      <w:r>
        <w:t xml:space="preserve"> having repo name and step name </w:t>
      </w:r>
    </w:p>
    <w:p w14:paraId="363D9E5E" w14:textId="669CCDD9" w:rsidR="00F719E4" w:rsidRDefault="00F719E4" w:rsidP="00F719E4">
      <w:pPr>
        <w:jc w:val="both"/>
      </w:pPr>
      <w:r>
        <w:tab/>
      </w:r>
      <w:r>
        <w:tab/>
      </w:r>
      <w:r>
        <w:tab/>
        <w:t xml:space="preserve">Inside it return job -&gt; </w:t>
      </w:r>
      <w:r w:rsidR="004022E5">
        <w:t>define steps to execute , like get , flow , start, build</w:t>
      </w:r>
    </w:p>
    <w:p w14:paraId="5AA8BAA1" w14:textId="77777777" w:rsidR="004022E5" w:rsidRDefault="004022E5" w:rsidP="004022E5">
      <w:pPr>
        <w:jc w:val="both"/>
      </w:pPr>
      <w:r>
        <w:t xml:space="preserve">Then create a step </w:t>
      </w:r>
      <w:r>
        <w:sym w:font="Wingdings" w:char="F0E0"/>
      </w:r>
      <w:r>
        <w:t xml:space="preserve"> use chunks here , means how u have to use data or read that particular objects</w:t>
      </w:r>
    </w:p>
    <w:p w14:paraId="7A3F6662" w14:textId="77777777" w:rsidR="004022E5" w:rsidRDefault="004022E5" w:rsidP="004022E5">
      <w:pPr>
        <w:jc w:val="both"/>
      </w:pPr>
    </w:p>
    <w:p w14:paraId="18DE1CEE" w14:textId="160C8B0E" w:rsidR="007660E5" w:rsidRDefault="004022E5" w:rsidP="004022E5">
      <w:pPr>
        <w:jc w:val="both"/>
      </w:pPr>
      <w:r>
        <w:t xml:space="preserve"> </w:t>
      </w:r>
    </w:p>
    <w:p w14:paraId="45DFE979" w14:textId="28E8E202" w:rsidR="00285E34" w:rsidRDefault="00E722B3">
      <w:r>
        <w:t>Reading from csv file</w:t>
      </w:r>
    </w:p>
    <w:p w14:paraId="6DBF9AEB" w14:textId="6B5B744F" w:rsidR="00DA70F7" w:rsidRDefault="00E722B3">
      <w:r>
        <w:t>@bean</w:t>
      </w:r>
    </w:p>
    <w:p w14:paraId="7A635004" w14:textId="64CC6EAE" w:rsidR="00E722B3" w:rsidRDefault="00E722B3">
      <w:r>
        <w:t xml:space="preserve">Public </w:t>
      </w:r>
      <w:proofErr w:type="spellStart"/>
      <w:r>
        <w:t>FlatFileItemReader</w:t>
      </w:r>
      <w:proofErr w:type="spellEnd"/>
      <w:r>
        <w:t xml:space="preserve"> &lt;visitor&gt; </w:t>
      </w:r>
      <w:proofErr w:type="spellStart"/>
      <w:r>
        <w:t>flatfileitemreader</w:t>
      </w:r>
      <w:proofErr w:type="spellEnd"/>
      <w:r>
        <w:t xml:space="preserve"> (@value(“${inputfile}”) Resource </w:t>
      </w:r>
      <w:proofErr w:type="spellStart"/>
      <w:r>
        <w:t>inputFile</w:t>
      </w:r>
      <w:proofErr w:type="spellEnd"/>
      <w:r>
        <w:t>){</w:t>
      </w:r>
    </w:p>
    <w:p w14:paraId="4657E998" w14:textId="26E4121D" w:rsidR="00E722B3" w:rsidRDefault="00E722B3">
      <w:r>
        <w:tab/>
      </w:r>
      <w:proofErr w:type="spellStart"/>
      <w:r>
        <w:t>FlatFileItemReader</w:t>
      </w:r>
      <w:proofErr w:type="spellEnd"/>
      <w:r>
        <w:t xml:space="preserve"> &lt;visitor&gt;</w:t>
      </w:r>
      <w:proofErr w:type="spellStart"/>
      <w:r>
        <w:t>flatfileitemreader</w:t>
      </w:r>
      <w:proofErr w:type="spellEnd"/>
      <w:r>
        <w:t xml:space="preserve"> = new </w:t>
      </w:r>
      <w:proofErr w:type="spellStart"/>
      <w:r>
        <w:t>FlatFileItemReader</w:t>
      </w:r>
      <w:proofErr w:type="spellEnd"/>
      <w:r>
        <w:t>&lt;&gt;();</w:t>
      </w:r>
    </w:p>
    <w:p w14:paraId="7BE5AEAC" w14:textId="55EBE301" w:rsidR="00E722B3" w:rsidRDefault="00E722B3">
      <w:r>
        <w:tab/>
      </w:r>
      <w:proofErr w:type="spellStart"/>
      <w:r>
        <w:t>flatfileitemreader.setname</w:t>
      </w:r>
      <w:proofErr w:type="spellEnd"/>
      <w:r>
        <w:t>(“test123”);</w:t>
      </w:r>
    </w:p>
    <w:p w14:paraId="3487A805" w14:textId="56C4F59F" w:rsidR="00E722B3" w:rsidRDefault="00E722B3" w:rsidP="00E722B3">
      <w:pPr>
        <w:ind w:firstLine="720"/>
      </w:pPr>
      <w:proofErr w:type="spellStart"/>
      <w:r>
        <w:t>flatfileitemreader.setLinesToSkip</w:t>
      </w:r>
      <w:proofErr w:type="spellEnd"/>
      <w:r>
        <w:t>(1);</w:t>
      </w:r>
    </w:p>
    <w:p w14:paraId="3FD4E2A8" w14:textId="7CE8905C" w:rsidR="00E722B3" w:rsidRDefault="00E722B3" w:rsidP="00E722B3">
      <w:pPr>
        <w:ind w:firstLine="720"/>
      </w:pPr>
      <w:proofErr w:type="spellStart"/>
      <w:r>
        <w:t>flatfileitemreader.setResource</w:t>
      </w:r>
      <w:proofErr w:type="spellEnd"/>
      <w:r>
        <w:t>(</w:t>
      </w:r>
      <w:proofErr w:type="spellStart"/>
      <w:r>
        <w:t>inputFile</w:t>
      </w:r>
      <w:proofErr w:type="spellEnd"/>
      <w:r>
        <w:t>);</w:t>
      </w:r>
    </w:p>
    <w:p w14:paraId="24A44998" w14:textId="696A525B" w:rsidR="00E722B3" w:rsidRDefault="00E722B3" w:rsidP="00E722B3">
      <w:pPr>
        <w:ind w:firstLine="720"/>
      </w:pPr>
      <w:proofErr w:type="spellStart"/>
      <w:r>
        <w:t>flatfileitemreader.setLineMapper</w:t>
      </w:r>
      <w:proofErr w:type="spellEnd"/>
      <w:r>
        <w:t>(</w:t>
      </w:r>
      <w:proofErr w:type="spellStart"/>
      <w:r>
        <w:t>linMap</w:t>
      </w:r>
      <w:proofErr w:type="spellEnd"/>
      <w:r>
        <w:t>());</w:t>
      </w:r>
    </w:p>
    <w:p w14:paraId="541AED23" w14:textId="1125517D" w:rsidR="00E722B3" w:rsidRDefault="00E722B3" w:rsidP="00E722B3">
      <w:pPr>
        <w:ind w:firstLine="720"/>
      </w:pPr>
      <w:r>
        <w:t xml:space="preserve">return </w:t>
      </w:r>
      <w:proofErr w:type="spellStart"/>
      <w:r>
        <w:t>flatfileitemreader</w:t>
      </w:r>
      <w:proofErr w:type="spellEnd"/>
      <w:r>
        <w:t>;</w:t>
      </w:r>
    </w:p>
    <w:p w14:paraId="148B482C" w14:textId="3E5C709D" w:rsidR="00E722B3" w:rsidRDefault="00E722B3" w:rsidP="00E722B3">
      <w:pPr>
        <w:ind w:firstLine="720"/>
      </w:pPr>
      <w:r>
        <w:t>}</w:t>
      </w:r>
    </w:p>
    <w:p w14:paraId="223F9AAE" w14:textId="77777777" w:rsidR="00E722B3" w:rsidRDefault="00E722B3" w:rsidP="00E722B3">
      <w:pPr>
        <w:ind w:firstLine="720"/>
      </w:pPr>
    </w:p>
    <w:p w14:paraId="7A25F3E1" w14:textId="706B1C1F" w:rsidR="00E722B3" w:rsidRDefault="00E722B3" w:rsidP="00E722B3">
      <w:pPr>
        <w:ind w:firstLine="720"/>
      </w:pPr>
      <w:r>
        <w:t xml:space="preserve">@value(“${inputfile}”) </w:t>
      </w:r>
      <w:r>
        <w:sym w:font="Wingdings" w:char="F0E0"/>
      </w:r>
      <w:r>
        <w:t xml:space="preserve"> inject the value of property named </w:t>
      </w:r>
      <w:proofErr w:type="spellStart"/>
      <w:r>
        <w:t>inputfile</w:t>
      </w:r>
      <w:proofErr w:type="spellEnd"/>
      <w:r>
        <w:t xml:space="preserve"> from spring configuration (</w:t>
      </w:r>
      <w:proofErr w:type="spellStart"/>
      <w:r>
        <w:t>application.properties</w:t>
      </w:r>
      <w:proofErr w:type="spellEnd"/>
      <w:r>
        <w:t>)</w:t>
      </w:r>
      <w:r w:rsidR="007F6A17">
        <w:t xml:space="preserve"> into input file parameter.</w:t>
      </w:r>
    </w:p>
    <w:p w14:paraId="24AE7AF5" w14:textId="56AB42AD" w:rsidR="007F6A17" w:rsidRDefault="007F6A17" w:rsidP="00E722B3">
      <w:pPr>
        <w:ind w:firstLine="720"/>
      </w:pPr>
      <w:r>
        <w:t xml:space="preserve">Resource </w:t>
      </w:r>
      <w:proofErr w:type="spellStart"/>
      <w:r>
        <w:t>Inputfile</w:t>
      </w:r>
      <w:proofErr w:type="spellEnd"/>
      <w:r>
        <w:t xml:space="preserve"> </w:t>
      </w:r>
      <w:r>
        <w:sym w:font="Wingdings" w:char="F0E0"/>
      </w:r>
      <w:r>
        <w:t xml:space="preserve"> declare parameter named </w:t>
      </w:r>
      <w:proofErr w:type="spellStart"/>
      <w:r>
        <w:t>inputfile</w:t>
      </w:r>
      <w:proofErr w:type="spellEnd"/>
    </w:p>
    <w:p w14:paraId="21A991F2" w14:textId="77777777" w:rsidR="007F6A17" w:rsidRPr="007F6A17" w:rsidRDefault="007F6A17" w:rsidP="007F6A17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F6A17">
        <w:rPr>
          <w:rFonts w:ascii="Times New Roman" w:eastAsia="Times New Roman" w:hAnsi="Times New Roman" w:cs="Times New Roman"/>
          <w:sz w:val="20"/>
          <w:szCs w:val="20"/>
        </w:rPr>
        <w:t>FlatFileItemReader</w:t>
      </w:r>
      <w:proofErr w:type="spellEnd"/>
      <w:r w:rsidRPr="007F6A17">
        <w:rPr>
          <w:rFonts w:ascii="Times New Roman" w:eastAsia="Times New Roman" w:hAnsi="Times New Roman" w:cs="Times New Roman"/>
          <w:sz w:val="20"/>
          <w:szCs w:val="20"/>
        </w:rPr>
        <w:t xml:space="preserve">&lt;Visitors&gt; </w:t>
      </w:r>
      <w:proofErr w:type="spellStart"/>
      <w:r w:rsidRPr="007F6A17">
        <w:rPr>
          <w:rFonts w:ascii="Times New Roman" w:eastAsia="Times New Roman" w:hAnsi="Times New Roman" w:cs="Times New Roman"/>
          <w:sz w:val="20"/>
          <w:szCs w:val="20"/>
        </w:rPr>
        <w:t>flatFileItemReader</w:t>
      </w:r>
      <w:proofErr w:type="spellEnd"/>
      <w:r w:rsidRPr="007F6A17">
        <w:rPr>
          <w:rFonts w:ascii="Times New Roman" w:eastAsia="Times New Roman" w:hAnsi="Times New Roman" w:cs="Times New Roman"/>
          <w:sz w:val="20"/>
          <w:szCs w:val="20"/>
        </w:rPr>
        <w:t xml:space="preserve"> = new </w:t>
      </w:r>
      <w:proofErr w:type="spellStart"/>
      <w:r w:rsidRPr="007F6A17">
        <w:rPr>
          <w:rFonts w:ascii="Times New Roman" w:eastAsia="Times New Roman" w:hAnsi="Times New Roman" w:cs="Times New Roman"/>
          <w:sz w:val="20"/>
          <w:szCs w:val="20"/>
        </w:rPr>
        <w:t>FlatFileItemReader</w:t>
      </w:r>
      <w:proofErr w:type="spellEnd"/>
      <w:r w:rsidRPr="007F6A17">
        <w:rPr>
          <w:rFonts w:ascii="Times New Roman" w:eastAsia="Times New Roman" w:hAnsi="Times New Roman" w:cs="Times New Roman"/>
          <w:sz w:val="20"/>
          <w:szCs w:val="20"/>
        </w:rPr>
        <w:t>&lt;&gt;();</w:t>
      </w:r>
    </w:p>
    <w:p w14:paraId="1B9BDA67" w14:textId="55E3DD31" w:rsidR="007F6A17" w:rsidRDefault="007F6A17" w:rsidP="007F6A17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7F6A17">
        <w:rPr>
          <w:rFonts w:ascii="Times New Roman" w:eastAsia="Times New Roman" w:hAnsi="Times New Roman" w:cs="Times New Roman"/>
          <w:sz w:val="24"/>
          <w:szCs w:val="24"/>
        </w:rPr>
        <w:t xml:space="preserve">This line creates a new instance of </w:t>
      </w:r>
      <w:proofErr w:type="spellStart"/>
      <w:r w:rsidRPr="007F6A17">
        <w:rPr>
          <w:rFonts w:ascii="Times New Roman" w:eastAsia="Times New Roman" w:hAnsi="Times New Roman" w:cs="Times New Roman"/>
          <w:sz w:val="20"/>
          <w:szCs w:val="20"/>
        </w:rPr>
        <w:t>FlatFileItemReader</w:t>
      </w:r>
      <w:proofErr w:type="spellEnd"/>
      <w:r w:rsidRPr="007F6A1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4C1080E" w14:textId="77777777" w:rsidR="007F6A17" w:rsidRDefault="007F6A17" w:rsidP="007F6A17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F6A17">
        <w:rPr>
          <w:rFonts w:ascii="Times New Roman" w:eastAsia="Times New Roman" w:hAnsi="Times New Roman" w:cs="Times New Roman"/>
          <w:sz w:val="20"/>
          <w:szCs w:val="20"/>
        </w:rPr>
        <w:t>flatFileItemReader.setLinesToSkip</w:t>
      </w:r>
      <w:proofErr w:type="spellEnd"/>
      <w:r w:rsidRPr="007F6A17">
        <w:rPr>
          <w:rFonts w:ascii="Times New Roman" w:eastAsia="Times New Roman" w:hAnsi="Times New Roman" w:cs="Times New Roman"/>
          <w:sz w:val="20"/>
          <w:szCs w:val="20"/>
        </w:rPr>
        <w:t>(1);</w:t>
      </w:r>
    </w:p>
    <w:p w14:paraId="12C241BA" w14:textId="57ADE1EC" w:rsidR="007F6A17" w:rsidRPr="007F6A17" w:rsidRDefault="007F6A17" w:rsidP="007F6A17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7F6A17">
        <w:rPr>
          <w:rFonts w:ascii="Times New Roman" w:eastAsia="Times New Roman" w:hAnsi="Times New Roman" w:cs="Times New Roman"/>
          <w:sz w:val="24"/>
          <w:szCs w:val="24"/>
        </w:rPr>
        <w:t>This line tells the reader to skip the first line of the input file. This is often used if the first line contains headers or metadata instead of actual data.</w:t>
      </w:r>
    </w:p>
    <w:p w14:paraId="2C47512E" w14:textId="47020A48" w:rsidR="007F6A17" w:rsidRDefault="007F6A17" w:rsidP="007F6A17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lastRenderedPageBreak/>
        <w:t>f</w:t>
      </w:r>
      <w:r w:rsidRPr="007F6A17">
        <w:rPr>
          <w:rFonts w:ascii="Times New Roman" w:eastAsia="Times New Roman" w:hAnsi="Times New Roman" w:cs="Times New Roman"/>
          <w:sz w:val="20"/>
          <w:szCs w:val="20"/>
        </w:rPr>
        <w:t>latFileItemReader.setLineMapper</w:t>
      </w:r>
      <w:proofErr w:type="spellEnd"/>
      <w:r w:rsidRPr="007F6A17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r w:rsidRPr="007F6A17">
        <w:rPr>
          <w:rFonts w:ascii="Times New Roman" w:eastAsia="Times New Roman" w:hAnsi="Times New Roman" w:cs="Times New Roman"/>
          <w:sz w:val="20"/>
          <w:szCs w:val="20"/>
        </w:rPr>
        <w:t>linMappe</w:t>
      </w:r>
      <w:proofErr w:type="spellEnd"/>
      <w:r w:rsidRPr="007F6A17">
        <w:rPr>
          <w:rFonts w:ascii="Times New Roman" w:eastAsia="Times New Roman" w:hAnsi="Times New Roman" w:cs="Times New Roman"/>
          <w:sz w:val="20"/>
          <w:szCs w:val="20"/>
        </w:rPr>
        <w:t>())</w:t>
      </w:r>
      <w:r>
        <w:rPr>
          <w:rFonts w:ascii="Times New Roman" w:eastAsia="Times New Roman" w:hAnsi="Times New Roman" w:cs="Times New Roman"/>
          <w:sz w:val="20"/>
          <w:szCs w:val="20"/>
        </w:rPr>
        <w:t>;</w:t>
      </w:r>
    </w:p>
    <w:p w14:paraId="67E32477" w14:textId="2DC33021" w:rsidR="007F6A17" w:rsidRPr="007F6A17" w:rsidRDefault="007F6A17" w:rsidP="007F6A17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7F6A17">
        <w:rPr>
          <w:rFonts w:ascii="Times New Roman" w:eastAsia="Times New Roman" w:hAnsi="Times New Roman" w:cs="Times New Roman"/>
          <w:sz w:val="24"/>
          <w:szCs w:val="24"/>
        </w:rPr>
        <w:t xml:space="preserve">This line sets the </w:t>
      </w:r>
      <w:proofErr w:type="spellStart"/>
      <w:r w:rsidRPr="007F6A17">
        <w:rPr>
          <w:rFonts w:ascii="Times New Roman" w:eastAsia="Times New Roman" w:hAnsi="Times New Roman" w:cs="Times New Roman"/>
          <w:sz w:val="20"/>
          <w:szCs w:val="20"/>
        </w:rPr>
        <w:t>LineMapper</w:t>
      </w:r>
      <w:proofErr w:type="spellEnd"/>
      <w:r w:rsidRPr="007F6A17">
        <w:rPr>
          <w:rFonts w:ascii="Times New Roman" w:eastAsia="Times New Roman" w:hAnsi="Times New Roman" w:cs="Times New Roman"/>
          <w:sz w:val="24"/>
          <w:szCs w:val="24"/>
        </w:rPr>
        <w:t xml:space="preserve"> for the reader. The </w:t>
      </w:r>
      <w:proofErr w:type="spellStart"/>
      <w:r w:rsidRPr="007F6A17">
        <w:rPr>
          <w:rFonts w:ascii="Times New Roman" w:eastAsia="Times New Roman" w:hAnsi="Times New Roman" w:cs="Times New Roman"/>
          <w:sz w:val="20"/>
          <w:szCs w:val="20"/>
        </w:rPr>
        <w:t>LineMapper</w:t>
      </w:r>
      <w:proofErr w:type="spellEnd"/>
      <w:r w:rsidRPr="007F6A17">
        <w:rPr>
          <w:rFonts w:ascii="Times New Roman" w:eastAsia="Times New Roman" w:hAnsi="Times New Roman" w:cs="Times New Roman"/>
          <w:sz w:val="24"/>
          <w:szCs w:val="24"/>
        </w:rPr>
        <w:t xml:space="preserve"> is responsible for parsing each line of the input file into an object of type </w:t>
      </w:r>
      <w:r w:rsidRPr="007F6A17">
        <w:rPr>
          <w:rFonts w:ascii="Times New Roman" w:eastAsia="Times New Roman" w:hAnsi="Times New Roman" w:cs="Times New Roman"/>
          <w:sz w:val="20"/>
          <w:szCs w:val="20"/>
        </w:rPr>
        <w:t>Visitors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51E54C8" w14:textId="77777777" w:rsidR="007F6A17" w:rsidRPr="007F6A17" w:rsidRDefault="007F6A17" w:rsidP="007F6A17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</w:p>
    <w:p w14:paraId="589585A2" w14:textId="77777777" w:rsidR="007F6A17" w:rsidRPr="007F6A17" w:rsidRDefault="007F6A17" w:rsidP="007F6A17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F6A17">
        <w:rPr>
          <w:rFonts w:ascii="Times New Roman" w:eastAsia="Times New Roman" w:hAnsi="Times New Roman" w:cs="Times New Roman"/>
          <w:sz w:val="20"/>
          <w:szCs w:val="20"/>
        </w:rPr>
        <w:t>DefaultLineMapper</w:t>
      </w:r>
      <w:proofErr w:type="spellEnd"/>
      <w:r w:rsidRPr="007F6A17">
        <w:rPr>
          <w:rFonts w:ascii="Times New Roman" w:eastAsia="Times New Roman" w:hAnsi="Times New Roman" w:cs="Times New Roman"/>
          <w:sz w:val="20"/>
          <w:szCs w:val="20"/>
        </w:rPr>
        <w:t xml:space="preserve">&lt;Visitors&gt; </w:t>
      </w:r>
      <w:proofErr w:type="spellStart"/>
      <w:r w:rsidRPr="007F6A17">
        <w:rPr>
          <w:rFonts w:ascii="Times New Roman" w:eastAsia="Times New Roman" w:hAnsi="Times New Roman" w:cs="Times New Roman"/>
          <w:sz w:val="20"/>
          <w:szCs w:val="20"/>
        </w:rPr>
        <w:t>defaultLineMapper</w:t>
      </w:r>
      <w:proofErr w:type="spellEnd"/>
      <w:r w:rsidRPr="007F6A17">
        <w:rPr>
          <w:rFonts w:ascii="Times New Roman" w:eastAsia="Times New Roman" w:hAnsi="Times New Roman" w:cs="Times New Roman"/>
          <w:sz w:val="20"/>
          <w:szCs w:val="20"/>
        </w:rPr>
        <w:t xml:space="preserve"> = new </w:t>
      </w:r>
      <w:proofErr w:type="spellStart"/>
      <w:r w:rsidRPr="007F6A17">
        <w:rPr>
          <w:rFonts w:ascii="Times New Roman" w:eastAsia="Times New Roman" w:hAnsi="Times New Roman" w:cs="Times New Roman"/>
          <w:sz w:val="20"/>
          <w:szCs w:val="20"/>
        </w:rPr>
        <w:t>DefaultLineMapper</w:t>
      </w:r>
      <w:proofErr w:type="spellEnd"/>
      <w:r w:rsidRPr="007F6A17">
        <w:rPr>
          <w:rFonts w:ascii="Times New Roman" w:eastAsia="Times New Roman" w:hAnsi="Times New Roman" w:cs="Times New Roman"/>
          <w:sz w:val="20"/>
          <w:szCs w:val="20"/>
        </w:rPr>
        <w:t>&lt;&gt;();</w:t>
      </w:r>
    </w:p>
    <w:p w14:paraId="131A7D44" w14:textId="73211E55" w:rsidR="007F6A17" w:rsidRPr="007F6A17" w:rsidRDefault="007F6A17" w:rsidP="007F6A17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7F6A17">
        <w:rPr>
          <w:rFonts w:ascii="Times New Roman" w:eastAsia="Times New Roman" w:hAnsi="Times New Roman" w:cs="Times New Roman"/>
          <w:sz w:val="24"/>
          <w:szCs w:val="24"/>
        </w:rPr>
        <w:t xml:space="preserve">This line creates a new instance of </w:t>
      </w:r>
      <w:proofErr w:type="spellStart"/>
      <w:r w:rsidRPr="007F6A17">
        <w:rPr>
          <w:rFonts w:ascii="Times New Roman" w:eastAsia="Times New Roman" w:hAnsi="Times New Roman" w:cs="Times New Roman"/>
          <w:sz w:val="20"/>
          <w:szCs w:val="20"/>
        </w:rPr>
        <w:t>DefaultLineMapper</w:t>
      </w:r>
      <w:proofErr w:type="spellEnd"/>
      <w:r w:rsidRPr="007F6A17">
        <w:rPr>
          <w:rFonts w:ascii="Times New Roman" w:eastAsia="Times New Roman" w:hAnsi="Times New Roman" w:cs="Times New Roman"/>
          <w:sz w:val="24"/>
          <w:szCs w:val="24"/>
        </w:rPr>
        <w:t xml:space="preserve">. This is the most common implementation of </w:t>
      </w:r>
      <w:proofErr w:type="spellStart"/>
      <w:r w:rsidRPr="007F6A17">
        <w:rPr>
          <w:rFonts w:ascii="Times New Roman" w:eastAsia="Times New Roman" w:hAnsi="Times New Roman" w:cs="Times New Roman"/>
          <w:sz w:val="20"/>
          <w:szCs w:val="20"/>
        </w:rPr>
        <w:t>LineMapper</w:t>
      </w:r>
      <w:proofErr w:type="spellEnd"/>
      <w:r w:rsidRPr="007F6A17">
        <w:rPr>
          <w:rFonts w:ascii="Times New Roman" w:eastAsia="Times New Roman" w:hAnsi="Times New Roman" w:cs="Times New Roman"/>
          <w:sz w:val="24"/>
          <w:szCs w:val="24"/>
        </w:rPr>
        <w:t xml:space="preserve"> in Spring Batch for flat files.</w:t>
      </w:r>
    </w:p>
    <w:p w14:paraId="7295BFD5" w14:textId="77777777" w:rsidR="007F6A17" w:rsidRDefault="007F6A17" w:rsidP="00E722B3">
      <w:pPr>
        <w:ind w:firstLine="720"/>
      </w:pPr>
    </w:p>
    <w:p w14:paraId="63BF90B0" w14:textId="77777777" w:rsidR="007F6A17" w:rsidRDefault="007F6A17" w:rsidP="007F6A17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F6A17">
        <w:rPr>
          <w:rFonts w:ascii="Times New Roman" w:eastAsia="Times New Roman" w:hAnsi="Times New Roman" w:cs="Times New Roman"/>
          <w:sz w:val="20"/>
          <w:szCs w:val="20"/>
        </w:rPr>
        <w:t>DelimitedLineTokenizer</w:t>
      </w:r>
      <w:proofErr w:type="spellEnd"/>
      <w:r w:rsidRPr="007F6A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7F6A17">
        <w:rPr>
          <w:rFonts w:ascii="Times New Roman" w:eastAsia="Times New Roman" w:hAnsi="Times New Roman" w:cs="Times New Roman"/>
          <w:sz w:val="20"/>
          <w:szCs w:val="20"/>
        </w:rPr>
        <w:t>lineTokenizer</w:t>
      </w:r>
      <w:proofErr w:type="spellEnd"/>
      <w:r w:rsidRPr="007F6A17">
        <w:rPr>
          <w:rFonts w:ascii="Times New Roman" w:eastAsia="Times New Roman" w:hAnsi="Times New Roman" w:cs="Times New Roman"/>
          <w:sz w:val="20"/>
          <w:szCs w:val="20"/>
        </w:rPr>
        <w:t xml:space="preserve"> = new </w:t>
      </w:r>
      <w:proofErr w:type="spellStart"/>
      <w:r w:rsidRPr="007F6A17">
        <w:rPr>
          <w:rFonts w:ascii="Times New Roman" w:eastAsia="Times New Roman" w:hAnsi="Times New Roman" w:cs="Times New Roman"/>
          <w:sz w:val="20"/>
          <w:szCs w:val="20"/>
        </w:rPr>
        <w:t>DelimitedLineTokenizer</w:t>
      </w:r>
      <w:proofErr w:type="spellEnd"/>
      <w:r w:rsidRPr="007F6A17">
        <w:rPr>
          <w:rFonts w:ascii="Times New Roman" w:eastAsia="Times New Roman" w:hAnsi="Times New Roman" w:cs="Times New Roman"/>
          <w:sz w:val="20"/>
          <w:szCs w:val="20"/>
        </w:rPr>
        <w:t>();</w:t>
      </w:r>
    </w:p>
    <w:p w14:paraId="4C2E308B" w14:textId="32042300" w:rsidR="007F6A17" w:rsidRDefault="007F6A17" w:rsidP="007F6A17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7F6A17">
        <w:rPr>
          <w:rFonts w:ascii="Times New Roman" w:eastAsia="Times New Roman" w:hAnsi="Times New Roman" w:cs="Times New Roman"/>
          <w:sz w:val="24"/>
          <w:szCs w:val="24"/>
        </w:rPr>
        <w:t xml:space="preserve">This line creates a new instance of </w:t>
      </w:r>
      <w:proofErr w:type="spellStart"/>
      <w:r w:rsidRPr="007F6A17">
        <w:rPr>
          <w:rFonts w:ascii="Times New Roman" w:eastAsia="Times New Roman" w:hAnsi="Times New Roman" w:cs="Times New Roman"/>
          <w:sz w:val="20"/>
          <w:szCs w:val="20"/>
        </w:rPr>
        <w:t>DelimitedLineTokenizer</w:t>
      </w:r>
      <w:proofErr w:type="spellEnd"/>
      <w:r w:rsidRPr="007F6A17">
        <w:rPr>
          <w:rFonts w:ascii="Times New Roman" w:eastAsia="Times New Roman" w:hAnsi="Times New Roman" w:cs="Times New Roman"/>
          <w:sz w:val="24"/>
          <w:szCs w:val="24"/>
        </w:rPr>
        <w:t>. This tokenizer splits each line of the input file based on a delimiter (usually a comma or tab).</w:t>
      </w:r>
    </w:p>
    <w:p w14:paraId="06560A15" w14:textId="77777777" w:rsidR="007F6A17" w:rsidRPr="007F6A17" w:rsidRDefault="007F6A17" w:rsidP="007F6A17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F6A17">
        <w:rPr>
          <w:rFonts w:ascii="Times New Roman" w:eastAsia="Times New Roman" w:hAnsi="Times New Roman" w:cs="Times New Roman"/>
          <w:sz w:val="20"/>
          <w:szCs w:val="20"/>
        </w:rPr>
        <w:t>lineTokenizer.setDelimiter</w:t>
      </w:r>
      <w:proofErr w:type="spellEnd"/>
      <w:r w:rsidRPr="007F6A17">
        <w:rPr>
          <w:rFonts w:ascii="Times New Roman" w:eastAsia="Times New Roman" w:hAnsi="Times New Roman" w:cs="Times New Roman"/>
          <w:sz w:val="20"/>
          <w:szCs w:val="20"/>
        </w:rPr>
        <w:t>(",");</w:t>
      </w:r>
    </w:p>
    <w:p w14:paraId="074B42D6" w14:textId="36FDC314" w:rsidR="007F6A17" w:rsidRDefault="007F6A17" w:rsidP="007F6A17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7F6A17">
        <w:rPr>
          <w:rFonts w:ascii="Times New Roman" w:eastAsia="Times New Roman" w:hAnsi="Times New Roman" w:cs="Times New Roman"/>
          <w:sz w:val="24"/>
          <w:szCs w:val="24"/>
        </w:rPr>
        <w:t xml:space="preserve">This line sets the delimiter for the tokenizer to a comma (","). </w:t>
      </w:r>
    </w:p>
    <w:p w14:paraId="4EB93C69" w14:textId="77777777" w:rsidR="007F6A17" w:rsidRPr="007F6A17" w:rsidRDefault="007F6A17" w:rsidP="007F6A17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</w:p>
    <w:p w14:paraId="7C082CE6" w14:textId="77777777" w:rsidR="007F6A17" w:rsidRPr="007F6A17" w:rsidRDefault="007F6A17" w:rsidP="007F6A17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</w:p>
    <w:p w14:paraId="073F5CA6" w14:textId="77777777" w:rsidR="00E722B3" w:rsidRDefault="00E722B3"/>
    <w:sectPr w:rsidR="00E722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7D362AE"/>
    <w:multiLevelType w:val="multilevel"/>
    <w:tmpl w:val="09BCC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195F7C53"/>
    <w:multiLevelType w:val="multilevel"/>
    <w:tmpl w:val="834A4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3EA742C5"/>
    <w:multiLevelType w:val="multilevel"/>
    <w:tmpl w:val="788AA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F666811"/>
    <w:multiLevelType w:val="multilevel"/>
    <w:tmpl w:val="3F309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5C6D094D"/>
    <w:multiLevelType w:val="multilevel"/>
    <w:tmpl w:val="E2A21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6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7B07CBD"/>
    <w:multiLevelType w:val="multilevel"/>
    <w:tmpl w:val="8028F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200514464">
    <w:abstractNumId w:val="23"/>
  </w:num>
  <w:num w:numId="2" w16cid:durableId="1137575634">
    <w:abstractNumId w:val="13"/>
  </w:num>
  <w:num w:numId="3" w16cid:durableId="1288776485">
    <w:abstractNumId w:val="10"/>
  </w:num>
  <w:num w:numId="4" w16cid:durableId="2060976175">
    <w:abstractNumId w:val="26"/>
  </w:num>
  <w:num w:numId="5" w16cid:durableId="866065885">
    <w:abstractNumId w:val="14"/>
  </w:num>
  <w:num w:numId="6" w16cid:durableId="45687445">
    <w:abstractNumId w:val="18"/>
  </w:num>
  <w:num w:numId="7" w16cid:durableId="1606305828">
    <w:abstractNumId w:val="22"/>
  </w:num>
  <w:num w:numId="8" w16cid:durableId="1572734614">
    <w:abstractNumId w:val="9"/>
  </w:num>
  <w:num w:numId="9" w16cid:durableId="1451821556">
    <w:abstractNumId w:val="7"/>
  </w:num>
  <w:num w:numId="10" w16cid:durableId="1442803276">
    <w:abstractNumId w:val="6"/>
  </w:num>
  <w:num w:numId="11" w16cid:durableId="887305359">
    <w:abstractNumId w:val="5"/>
  </w:num>
  <w:num w:numId="12" w16cid:durableId="619145457">
    <w:abstractNumId w:val="4"/>
  </w:num>
  <w:num w:numId="13" w16cid:durableId="182941422">
    <w:abstractNumId w:val="8"/>
  </w:num>
  <w:num w:numId="14" w16cid:durableId="515996566">
    <w:abstractNumId w:val="3"/>
  </w:num>
  <w:num w:numId="15" w16cid:durableId="1895654357">
    <w:abstractNumId w:val="2"/>
  </w:num>
  <w:num w:numId="16" w16cid:durableId="1831481186">
    <w:abstractNumId w:val="1"/>
  </w:num>
  <w:num w:numId="17" w16cid:durableId="1009215043">
    <w:abstractNumId w:val="0"/>
  </w:num>
  <w:num w:numId="18" w16cid:durableId="736441811">
    <w:abstractNumId w:val="16"/>
  </w:num>
  <w:num w:numId="19" w16cid:durableId="557743374">
    <w:abstractNumId w:val="17"/>
  </w:num>
  <w:num w:numId="20" w16cid:durableId="1503549706">
    <w:abstractNumId w:val="25"/>
  </w:num>
  <w:num w:numId="21" w16cid:durableId="42684012">
    <w:abstractNumId w:val="21"/>
  </w:num>
  <w:num w:numId="22" w16cid:durableId="905796881">
    <w:abstractNumId w:val="12"/>
  </w:num>
  <w:num w:numId="23" w16cid:durableId="1795253519">
    <w:abstractNumId w:val="28"/>
  </w:num>
  <w:num w:numId="24" w16cid:durableId="2035231226">
    <w:abstractNumId w:val="19"/>
  </w:num>
  <w:num w:numId="25" w16cid:durableId="1189444581">
    <w:abstractNumId w:val="15"/>
  </w:num>
  <w:num w:numId="26" w16cid:durableId="2101946388">
    <w:abstractNumId w:val="27"/>
  </w:num>
  <w:num w:numId="27" w16cid:durableId="1621112199">
    <w:abstractNumId w:val="11"/>
  </w:num>
  <w:num w:numId="28" w16cid:durableId="619653825">
    <w:abstractNumId w:val="20"/>
  </w:num>
  <w:num w:numId="29" w16cid:durableId="59096809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598"/>
    <w:rsid w:val="00285E34"/>
    <w:rsid w:val="003B2589"/>
    <w:rsid w:val="004022E5"/>
    <w:rsid w:val="00452717"/>
    <w:rsid w:val="004879FD"/>
    <w:rsid w:val="004D501B"/>
    <w:rsid w:val="005608D7"/>
    <w:rsid w:val="00645252"/>
    <w:rsid w:val="006A3952"/>
    <w:rsid w:val="006D3D74"/>
    <w:rsid w:val="007660E5"/>
    <w:rsid w:val="007F6A17"/>
    <w:rsid w:val="0083569A"/>
    <w:rsid w:val="00870BEF"/>
    <w:rsid w:val="00923598"/>
    <w:rsid w:val="00A9204E"/>
    <w:rsid w:val="00B517AB"/>
    <w:rsid w:val="00BC5D51"/>
    <w:rsid w:val="00C970C7"/>
    <w:rsid w:val="00D77EDB"/>
    <w:rsid w:val="00DA70F7"/>
    <w:rsid w:val="00E53C6A"/>
    <w:rsid w:val="00E722B3"/>
    <w:rsid w:val="00F64B06"/>
    <w:rsid w:val="00F71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CA912"/>
  <w15:chartTrackingRefBased/>
  <w15:docId w15:val="{5EA31B2F-44D7-423C-9096-E1C4EAC31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NormalWeb">
    <w:name w:val="Normal (Web)"/>
    <w:basedOn w:val="Normal"/>
    <w:uiPriority w:val="99"/>
    <w:semiHidden/>
    <w:unhideWhenUsed/>
    <w:rsid w:val="007F6A1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115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5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4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1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AppData\Local\Microsoft\Office\16.0\DTS\en-US%7bA03C7AD5-681E-4379-A256-81B365FA9AFD%7d\%7bA25854FB-949A-4574-A0ED-AF7EB3DE385F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{A25854FB-949A-4574-A0ED-AF7EB3DE385F}tf02786999_win32</Template>
  <TotalTime>405</TotalTime>
  <Pages>3</Pages>
  <Words>766</Words>
  <Characters>4370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Shivam Sharma</cp:lastModifiedBy>
  <cp:revision>4</cp:revision>
  <dcterms:created xsi:type="dcterms:W3CDTF">2024-06-11T13:42:00Z</dcterms:created>
  <dcterms:modified xsi:type="dcterms:W3CDTF">2024-06-17T10:19:00Z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