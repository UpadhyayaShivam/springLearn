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21E91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Fundamental Concepts</w:t>
      </w:r>
    </w:p>
    <w:p w14:paraId="328B6BC1" w14:textId="77777777" w:rsidR="00B71672" w:rsidRPr="00B71672" w:rsidRDefault="00B71672" w:rsidP="00B7167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Java Programming:</w:t>
      </w:r>
    </w:p>
    <w:p w14:paraId="29B1A51B" w14:textId="77777777" w:rsidR="00B71672" w:rsidRPr="00B71672" w:rsidRDefault="00B71672" w:rsidP="00B7167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Core Java:</w:t>
      </w:r>
      <w:r w:rsidRPr="00B71672">
        <w:rPr>
          <w:rFonts w:ascii="Times New Roman" w:eastAsia="Times New Roman" w:hAnsi="Times New Roman" w:cs="Times New Roman"/>
          <w:sz w:val="24"/>
          <w:szCs w:val="24"/>
        </w:rPr>
        <w:t xml:space="preserve"> Understand basic syntax, OOP principles, exception handling, collections framework, multithreading, and Java I/O.</w:t>
      </w:r>
    </w:p>
    <w:p w14:paraId="1F17B60E" w14:textId="77777777" w:rsidR="00B71672" w:rsidRPr="00B71672" w:rsidRDefault="00B71672" w:rsidP="00B7167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Java:</w:t>
      </w:r>
      <w:r w:rsidRPr="00B71672">
        <w:rPr>
          <w:rFonts w:ascii="Times New Roman" w:eastAsia="Times New Roman" w:hAnsi="Times New Roman" w:cs="Times New Roman"/>
          <w:sz w:val="24"/>
          <w:szCs w:val="24"/>
        </w:rPr>
        <w:t xml:space="preserve"> Explore Java 8+ features like lambda expressions, streams, and the new Date/Time API.</w:t>
      </w:r>
    </w:p>
    <w:p w14:paraId="6BB0083B" w14:textId="77777777" w:rsidR="00B71672" w:rsidRPr="00B71672" w:rsidRDefault="00B71672" w:rsidP="00B7167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</w:p>
    <w:p w14:paraId="5B38B4C5" w14:textId="77777777" w:rsidR="00B71672" w:rsidRPr="00B71672" w:rsidRDefault="00B71672" w:rsidP="00B7167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 xml:space="preserve">Learn Git for version control. Understand branching, merging, and common workflows like </w:t>
      </w:r>
      <w:proofErr w:type="spellStart"/>
      <w:r w:rsidRPr="00B71672">
        <w:rPr>
          <w:rFonts w:ascii="Times New Roman" w:eastAsia="Times New Roman" w:hAnsi="Times New Roman" w:cs="Times New Roman"/>
          <w:sz w:val="24"/>
          <w:szCs w:val="24"/>
        </w:rPr>
        <w:t>GitFlow</w:t>
      </w:r>
      <w:proofErr w:type="spellEnd"/>
      <w:r w:rsidRPr="00B716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BD4CA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Web Development Basics</w:t>
      </w:r>
    </w:p>
    <w:p w14:paraId="0E9F2074" w14:textId="77777777" w:rsidR="00B71672" w:rsidRPr="00B71672" w:rsidRDefault="00B71672" w:rsidP="00B7167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HTTP and REST:</w:t>
      </w:r>
    </w:p>
    <w:p w14:paraId="09ACB82B" w14:textId="77777777" w:rsidR="00B71672" w:rsidRPr="00B71672" w:rsidRDefault="00B71672" w:rsidP="00B7167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the basics of HTTP, including methods (GET, POST, PUT, DELETE), status codes, and headers.</w:t>
      </w:r>
    </w:p>
    <w:p w14:paraId="4221FBAC" w14:textId="77777777" w:rsidR="00B71672" w:rsidRPr="00B71672" w:rsidRDefault="00B71672" w:rsidP="00B7167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about RESTful web services and principles of REST architecture.</w:t>
      </w:r>
    </w:p>
    <w:p w14:paraId="2CC0DC36" w14:textId="77777777" w:rsidR="00B71672" w:rsidRPr="00B71672" w:rsidRDefault="00B71672" w:rsidP="00B7167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JavaScript:</w:t>
      </w:r>
    </w:p>
    <w:p w14:paraId="7DCCDE94" w14:textId="77777777" w:rsidR="00B71672" w:rsidRPr="00B71672" w:rsidRDefault="00B71672" w:rsidP="00B7167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Basic knowledge of frontend technologies is useful to understand how the backend interacts with the client side.</w:t>
      </w:r>
    </w:p>
    <w:p w14:paraId="3783C13D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Spring Framework</w:t>
      </w:r>
    </w:p>
    <w:p w14:paraId="5499032C" w14:textId="77777777" w:rsidR="00B71672" w:rsidRPr="00B71672" w:rsidRDefault="00B71672" w:rsidP="00B7167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Core:</w:t>
      </w:r>
    </w:p>
    <w:p w14:paraId="0D1B89CD" w14:textId="77777777" w:rsidR="00B71672" w:rsidRPr="00B71672" w:rsidRDefault="00B71672" w:rsidP="00B7167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 (DI) and Inversion of Control (IoC):</w:t>
      </w:r>
      <w:r w:rsidRPr="00B71672">
        <w:rPr>
          <w:rFonts w:ascii="Times New Roman" w:eastAsia="Times New Roman" w:hAnsi="Times New Roman" w:cs="Times New Roman"/>
          <w:sz w:val="24"/>
          <w:szCs w:val="24"/>
        </w:rPr>
        <w:t xml:space="preserve"> Learn how Spring manages object dependencies.</w:t>
      </w:r>
    </w:p>
    <w:p w14:paraId="748236A4" w14:textId="77777777" w:rsidR="00B71672" w:rsidRPr="00B71672" w:rsidRDefault="00B71672" w:rsidP="00B7167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Configuration:</w:t>
      </w:r>
      <w:r w:rsidRPr="00B71672">
        <w:rPr>
          <w:rFonts w:ascii="Times New Roman" w:eastAsia="Times New Roman" w:hAnsi="Times New Roman" w:cs="Times New Roman"/>
          <w:sz w:val="24"/>
          <w:szCs w:val="24"/>
        </w:rPr>
        <w:t xml:space="preserve"> Understand annotation-based and XML-based configurations.</w:t>
      </w:r>
    </w:p>
    <w:p w14:paraId="4277221F" w14:textId="77777777" w:rsidR="00B71672" w:rsidRPr="00B71672" w:rsidRDefault="00B71672" w:rsidP="00B7167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Boot:</w:t>
      </w:r>
    </w:p>
    <w:p w14:paraId="6F64D281" w14:textId="77777777" w:rsidR="00B71672" w:rsidRPr="00B71672" w:rsidRDefault="00B71672" w:rsidP="00B7167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how to create Spring Boot applications, auto-configuration, Spring Boot starters, and application properties.</w:t>
      </w:r>
    </w:p>
    <w:p w14:paraId="09EC9780" w14:textId="77777777" w:rsidR="00B71672" w:rsidRPr="00B71672" w:rsidRDefault="00B71672" w:rsidP="00B7167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Explore embedded servers (like Tomcat) and how Spring Boot simplifies deployment.</w:t>
      </w:r>
    </w:p>
    <w:p w14:paraId="547CCE0F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Management</w:t>
      </w:r>
    </w:p>
    <w:p w14:paraId="52F9F701" w14:textId="77777777" w:rsidR="00B71672" w:rsidRPr="00B71672" w:rsidRDefault="00B71672" w:rsidP="00B7167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SQL and Databases:</w:t>
      </w:r>
    </w:p>
    <w:p w14:paraId="5A85CE3C" w14:textId="77777777" w:rsidR="00B71672" w:rsidRPr="00B71672" w:rsidRDefault="00B71672" w:rsidP="00B7167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relational databases, SQL queries, normalization, and indexing.</w:t>
      </w:r>
    </w:p>
    <w:p w14:paraId="5A45AAB6" w14:textId="77777777" w:rsidR="00B71672" w:rsidRPr="00B71672" w:rsidRDefault="00B71672" w:rsidP="00B7167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Get hands-on with a relational database like PostgreSQL, MySQL, or MariaDB.</w:t>
      </w:r>
    </w:p>
    <w:p w14:paraId="3DB2FCEE" w14:textId="77777777" w:rsidR="00B71672" w:rsidRPr="00B71672" w:rsidRDefault="00B71672" w:rsidP="00B7167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JPA and Hibernate:</w:t>
      </w:r>
    </w:p>
    <w:p w14:paraId="169E171F" w14:textId="77777777" w:rsidR="00B71672" w:rsidRPr="00B71672" w:rsidRDefault="00B71672" w:rsidP="00B7167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the basics of JPA and ORM.</w:t>
      </w:r>
    </w:p>
    <w:p w14:paraId="49E9BFE0" w14:textId="77777777" w:rsidR="00B71672" w:rsidRPr="00B71672" w:rsidRDefault="00B71672" w:rsidP="00B7167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Explore Hibernate as a JPA implementation, entity mappings, and JPQL.</w:t>
      </w:r>
    </w:p>
    <w:p w14:paraId="2772D662" w14:textId="77777777" w:rsidR="00B71672" w:rsidRPr="00B71672" w:rsidRDefault="00B71672" w:rsidP="00B7167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Spring Data JPA:</w:t>
      </w:r>
    </w:p>
    <w:p w14:paraId="7B97378D" w14:textId="77777777" w:rsidR="00B71672" w:rsidRPr="00B71672" w:rsidRDefault="00B71672" w:rsidP="00B7167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repositories, CRUD operations, query methods, and custom queries.</w:t>
      </w:r>
    </w:p>
    <w:p w14:paraId="733B2723" w14:textId="77777777" w:rsidR="00B71672" w:rsidRPr="00B71672" w:rsidRDefault="00B71672" w:rsidP="00B71672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about pagination and sorting.</w:t>
      </w:r>
    </w:p>
    <w:p w14:paraId="3F5960ED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RESTful Web Services</w:t>
      </w:r>
    </w:p>
    <w:p w14:paraId="62E83DA3" w14:textId="77777777" w:rsidR="00B71672" w:rsidRPr="00B71672" w:rsidRDefault="00B71672" w:rsidP="00B7167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Spring MVC:</w:t>
      </w:r>
    </w:p>
    <w:p w14:paraId="02917261" w14:textId="77777777" w:rsidR="00B71672" w:rsidRPr="00B71672" w:rsidRDefault="00B71672" w:rsidP="00B71672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how to create RESTful web services using Spring MVC.</w:t>
      </w:r>
    </w:p>
    <w:p w14:paraId="20DDB6C0" w14:textId="77777777" w:rsidR="00B71672" w:rsidRPr="00B71672" w:rsidRDefault="00B71672" w:rsidP="00B71672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request mappings, request/response handling, and error handling.</w:t>
      </w:r>
    </w:p>
    <w:p w14:paraId="74B8B07A" w14:textId="77777777" w:rsidR="00B71672" w:rsidRPr="00B71672" w:rsidRDefault="00B71672" w:rsidP="00B7167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Spring Security:</w:t>
      </w:r>
    </w:p>
    <w:p w14:paraId="6C572929" w14:textId="77777777" w:rsidR="00B71672" w:rsidRPr="00B71672" w:rsidRDefault="00B71672" w:rsidP="00B71672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Basics of securing applications, authentication, and authorization.</w:t>
      </w:r>
    </w:p>
    <w:p w14:paraId="66D2F903" w14:textId="77777777" w:rsidR="00B71672" w:rsidRPr="00B71672" w:rsidRDefault="00B71672" w:rsidP="00B71672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how to integrate JWT (JSON Web Tokens) for securing REST APIs.</w:t>
      </w:r>
    </w:p>
    <w:p w14:paraId="46A7D051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</w:p>
    <w:p w14:paraId="2EEF804E" w14:textId="77777777" w:rsidR="00B71672" w:rsidRPr="00B71672" w:rsidRDefault="00B71672" w:rsidP="00B7167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</w:p>
    <w:p w14:paraId="3519F1C0" w14:textId="77777777" w:rsidR="00B71672" w:rsidRPr="00B71672" w:rsidRDefault="00B71672" w:rsidP="00B71672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JUnit for unit testing Java applications.</w:t>
      </w:r>
    </w:p>
    <w:p w14:paraId="3F5C1C2E" w14:textId="77777777" w:rsidR="00B71672" w:rsidRPr="00B71672" w:rsidRDefault="00B71672" w:rsidP="00B71672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Explore Mockito for mocking dependencies.</w:t>
      </w:r>
    </w:p>
    <w:p w14:paraId="4BB1EAD9" w14:textId="77777777" w:rsidR="00B71672" w:rsidRPr="00B71672" w:rsidRDefault="00B71672" w:rsidP="00B7167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</w:p>
    <w:p w14:paraId="038B7462" w14:textId="77777777" w:rsidR="00B71672" w:rsidRPr="00B71672" w:rsidRDefault="00B71672" w:rsidP="00B71672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how to perform integration testing using Spring’s testing support.</w:t>
      </w:r>
    </w:p>
    <w:p w14:paraId="17FC7625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DevOps and Deployment</w:t>
      </w:r>
    </w:p>
    <w:p w14:paraId="4B4D392A" w14:textId="77777777" w:rsidR="00B71672" w:rsidRPr="00B71672" w:rsidRDefault="00B71672" w:rsidP="00B7167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Tools:</w:t>
      </w:r>
    </w:p>
    <w:p w14:paraId="6C96E449" w14:textId="77777777" w:rsidR="00B71672" w:rsidRPr="00B71672" w:rsidRDefault="00B71672" w:rsidP="00B7167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Maven or Gradle for building and managing dependencies in your Java projects.</w:t>
      </w:r>
    </w:p>
    <w:p w14:paraId="73C0B12A" w14:textId="77777777" w:rsidR="00B71672" w:rsidRPr="00B71672" w:rsidRDefault="00B71672" w:rsidP="00B7167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</w:p>
    <w:p w14:paraId="425980C8" w14:textId="77777777" w:rsidR="00B71672" w:rsidRPr="00B71672" w:rsidRDefault="00B71672" w:rsidP="00B7167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Basics of Continuous Integration/Continuous Deployment. Familiarize yourself with tools like Jenkins, GitLab CI, or GitHub Actions.</w:t>
      </w:r>
    </w:p>
    <w:p w14:paraId="7EAE617A" w14:textId="77777777" w:rsidR="00B71672" w:rsidRPr="00B71672" w:rsidRDefault="00B71672" w:rsidP="00B7167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Containerization:</w:t>
      </w:r>
    </w:p>
    <w:p w14:paraId="02DE89F3" w14:textId="77777777" w:rsidR="00B71672" w:rsidRPr="00B71672" w:rsidRDefault="00B71672" w:rsidP="00B7167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Docker for containerizing applications.</w:t>
      </w:r>
    </w:p>
    <w:p w14:paraId="2E5ECFDF" w14:textId="77777777" w:rsidR="00B71672" w:rsidRPr="00B71672" w:rsidRDefault="00B71672" w:rsidP="00B7167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Docker Compose for multi-container applications.</w:t>
      </w:r>
    </w:p>
    <w:p w14:paraId="06597862" w14:textId="77777777" w:rsidR="00B71672" w:rsidRPr="00B71672" w:rsidRDefault="00B71672" w:rsidP="00B7167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</w:p>
    <w:p w14:paraId="316BEDF7" w14:textId="77777777" w:rsidR="00B71672" w:rsidRPr="00B71672" w:rsidRDefault="00B71672" w:rsidP="00B7167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Get familiar with cloud platforms like AWS, Google Cloud, or Azure.</w:t>
      </w:r>
    </w:p>
    <w:p w14:paraId="1494F693" w14:textId="77777777" w:rsidR="00B71672" w:rsidRPr="00B71672" w:rsidRDefault="00B71672" w:rsidP="00B7167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how to deploy Java applications on these platforms.</w:t>
      </w:r>
    </w:p>
    <w:p w14:paraId="31C410B6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Topics</w:t>
      </w:r>
    </w:p>
    <w:p w14:paraId="49C1EF82" w14:textId="77777777" w:rsidR="00B71672" w:rsidRPr="00B71672" w:rsidRDefault="00B71672" w:rsidP="00B7167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Microservices:</w:t>
      </w:r>
    </w:p>
    <w:p w14:paraId="300E1C74" w14:textId="77777777" w:rsidR="00B71672" w:rsidRPr="00B71672" w:rsidRDefault="00B71672" w:rsidP="00B7167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Understand the microservices architecture, advantages, and challenges.</w:t>
      </w:r>
    </w:p>
    <w:p w14:paraId="286659E5" w14:textId="77777777" w:rsidR="00B71672" w:rsidRPr="00B71672" w:rsidRDefault="00B71672" w:rsidP="00B7167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Learn Spring Cloud for building microservices.</w:t>
      </w:r>
    </w:p>
    <w:p w14:paraId="7993722A" w14:textId="77777777" w:rsidR="00B71672" w:rsidRPr="00B71672" w:rsidRDefault="00B71672" w:rsidP="00B7167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Programming:</w:t>
      </w:r>
    </w:p>
    <w:p w14:paraId="288FBC81" w14:textId="77777777" w:rsidR="00B71672" w:rsidRPr="00B71672" w:rsidRDefault="00B71672" w:rsidP="00B7167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Explore reactive programming concepts and learn about Project Reactor.</w:t>
      </w:r>
    </w:p>
    <w:p w14:paraId="2D3F7575" w14:textId="77777777" w:rsidR="00B71672" w:rsidRPr="00B71672" w:rsidRDefault="00B71672" w:rsidP="00B71672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 xml:space="preserve">Understand how to build reactive applications using Spring </w:t>
      </w:r>
      <w:proofErr w:type="spellStart"/>
      <w:r w:rsidRPr="00B71672">
        <w:rPr>
          <w:rFonts w:ascii="Times New Roman" w:eastAsia="Times New Roman" w:hAnsi="Times New Roman" w:cs="Times New Roman"/>
          <w:sz w:val="24"/>
          <w:szCs w:val="24"/>
        </w:rPr>
        <w:t>WebFlux</w:t>
      </w:r>
      <w:proofErr w:type="spellEnd"/>
      <w:r w:rsidRPr="00B716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9E61D" w14:textId="77777777" w:rsidR="00B71672" w:rsidRPr="00B71672" w:rsidRDefault="00B71672" w:rsidP="00B716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672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 and Practice</w:t>
      </w:r>
    </w:p>
    <w:p w14:paraId="234DD3DC" w14:textId="77777777" w:rsidR="00B71672" w:rsidRPr="00B71672" w:rsidRDefault="00B71672" w:rsidP="00B7167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Books:</w:t>
      </w:r>
    </w:p>
    <w:p w14:paraId="7BC552FE" w14:textId="77777777" w:rsidR="00B71672" w:rsidRPr="00B71672" w:rsidRDefault="00B71672" w:rsidP="00B7167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"Effective Java" by Joshua Bloch.</w:t>
      </w:r>
    </w:p>
    <w:p w14:paraId="5C0DE3B1" w14:textId="77777777" w:rsidR="00B71672" w:rsidRPr="00B71672" w:rsidRDefault="00B71672" w:rsidP="00B7167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"Spring in Action" by Craig Walls.</w:t>
      </w:r>
    </w:p>
    <w:p w14:paraId="1BE4DC3D" w14:textId="77777777" w:rsidR="00B71672" w:rsidRPr="00B71672" w:rsidRDefault="00B71672" w:rsidP="00B7167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lastRenderedPageBreak/>
        <w:t>"Java Persistence with Hibernate" by Christian Bauer and Gavin King.</w:t>
      </w:r>
    </w:p>
    <w:p w14:paraId="35E1C8F5" w14:textId="77777777" w:rsidR="00B71672" w:rsidRPr="00B71672" w:rsidRDefault="00B71672" w:rsidP="00B7167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Courses:</w:t>
      </w:r>
    </w:p>
    <w:p w14:paraId="31E72CB5" w14:textId="77777777" w:rsidR="00B71672" w:rsidRPr="00B71672" w:rsidRDefault="00B71672" w:rsidP="00B7167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Platforms like Udemy, Coursera, Pluralsight, and free resources like YouTube can be very helpful.</w:t>
      </w:r>
    </w:p>
    <w:p w14:paraId="0CAADD18" w14:textId="77777777" w:rsidR="00B71672" w:rsidRPr="00B71672" w:rsidRDefault="00B71672" w:rsidP="00B7167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Projects:</w:t>
      </w:r>
    </w:p>
    <w:p w14:paraId="11F0A42F" w14:textId="77777777" w:rsidR="00B71672" w:rsidRPr="00B71672" w:rsidRDefault="00B71672" w:rsidP="00B7167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Build small projects to apply what you’ve learned. Examples could be a simple CRUD application, a REST API for a blog, or an e-commerce backend.</w:t>
      </w:r>
    </w:p>
    <w:p w14:paraId="57D756F8" w14:textId="77777777" w:rsidR="00B71672" w:rsidRPr="00B71672" w:rsidRDefault="00B71672" w:rsidP="00B7167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Contribute to Open Source:</w:t>
      </w:r>
    </w:p>
    <w:p w14:paraId="7B305543" w14:textId="77777777" w:rsidR="00B71672" w:rsidRPr="00B71672" w:rsidRDefault="00B71672" w:rsidP="00B71672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71672">
        <w:rPr>
          <w:rFonts w:ascii="Times New Roman" w:eastAsia="Times New Roman" w:hAnsi="Times New Roman" w:cs="Times New Roman"/>
          <w:sz w:val="24"/>
          <w:szCs w:val="24"/>
        </w:rPr>
        <w:t>Join open-source projects to gain practical experience and learn from the community.</w:t>
      </w:r>
    </w:p>
    <w:p w14:paraId="0535A71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B029E5"/>
    <w:multiLevelType w:val="multilevel"/>
    <w:tmpl w:val="D388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97058E"/>
    <w:multiLevelType w:val="multilevel"/>
    <w:tmpl w:val="8AA4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833B3C"/>
    <w:multiLevelType w:val="multilevel"/>
    <w:tmpl w:val="5B32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B3101A2"/>
    <w:multiLevelType w:val="multilevel"/>
    <w:tmpl w:val="9266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E42F77"/>
    <w:multiLevelType w:val="multilevel"/>
    <w:tmpl w:val="2AAE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0697408"/>
    <w:multiLevelType w:val="multilevel"/>
    <w:tmpl w:val="6EBC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C4D1661"/>
    <w:multiLevelType w:val="multilevel"/>
    <w:tmpl w:val="985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2B47A1A"/>
    <w:multiLevelType w:val="multilevel"/>
    <w:tmpl w:val="1230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AC2FB8"/>
    <w:multiLevelType w:val="multilevel"/>
    <w:tmpl w:val="C234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639530">
    <w:abstractNumId w:val="27"/>
  </w:num>
  <w:num w:numId="2" w16cid:durableId="1288583365">
    <w:abstractNumId w:val="15"/>
  </w:num>
  <w:num w:numId="3" w16cid:durableId="1312707396">
    <w:abstractNumId w:val="10"/>
  </w:num>
  <w:num w:numId="4" w16cid:durableId="1753892091">
    <w:abstractNumId w:val="29"/>
  </w:num>
  <w:num w:numId="5" w16cid:durableId="399444143">
    <w:abstractNumId w:val="18"/>
  </w:num>
  <w:num w:numId="6" w16cid:durableId="1270628433">
    <w:abstractNumId w:val="22"/>
  </w:num>
  <w:num w:numId="7" w16cid:durableId="1655835977">
    <w:abstractNumId w:val="25"/>
  </w:num>
  <w:num w:numId="8" w16cid:durableId="138765904">
    <w:abstractNumId w:val="9"/>
  </w:num>
  <w:num w:numId="9" w16cid:durableId="152768601">
    <w:abstractNumId w:val="7"/>
  </w:num>
  <w:num w:numId="10" w16cid:durableId="646738368">
    <w:abstractNumId w:val="6"/>
  </w:num>
  <w:num w:numId="11" w16cid:durableId="1326088189">
    <w:abstractNumId w:val="5"/>
  </w:num>
  <w:num w:numId="12" w16cid:durableId="231505851">
    <w:abstractNumId w:val="4"/>
  </w:num>
  <w:num w:numId="13" w16cid:durableId="1148865534">
    <w:abstractNumId w:val="8"/>
  </w:num>
  <w:num w:numId="14" w16cid:durableId="544484407">
    <w:abstractNumId w:val="3"/>
  </w:num>
  <w:num w:numId="15" w16cid:durableId="510804187">
    <w:abstractNumId w:val="2"/>
  </w:num>
  <w:num w:numId="16" w16cid:durableId="388263366">
    <w:abstractNumId w:val="1"/>
  </w:num>
  <w:num w:numId="17" w16cid:durableId="2079210051">
    <w:abstractNumId w:val="0"/>
  </w:num>
  <w:num w:numId="18" w16cid:durableId="909265744">
    <w:abstractNumId w:val="19"/>
  </w:num>
  <w:num w:numId="19" w16cid:durableId="195822123">
    <w:abstractNumId w:val="20"/>
  </w:num>
  <w:num w:numId="20" w16cid:durableId="72969485">
    <w:abstractNumId w:val="28"/>
  </w:num>
  <w:num w:numId="21" w16cid:durableId="1904833832">
    <w:abstractNumId w:val="24"/>
  </w:num>
  <w:num w:numId="22" w16cid:durableId="668600021">
    <w:abstractNumId w:val="13"/>
  </w:num>
  <w:num w:numId="23" w16cid:durableId="1975796385">
    <w:abstractNumId w:val="30"/>
  </w:num>
  <w:num w:numId="24" w16cid:durableId="40399155">
    <w:abstractNumId w:val="11"/>
  </w:num>
  <w:num w:numId="25" w16cid:durableId="2087484335">
    <w:abstractNumId w:val="17"/>
  </w:num>
  <w:num w:numId="26" w16cid:durableId="633221963">
    <w:abstractNumId w:val="21"/>
  </w:num>
  <w:num w:numId="27" w16cid:durableId="1682466485">
    <w:abstractNumId w:val="16"/>
  </w:num>
  <w:num w:numId="28" w16cid:durableId="1769158212">
    <w:abstractNumId w:val="31"/>
  </w:num>
  <w:num w:numId="29" w16cid:durableId="1677145561">
    <w:abstractNumId w:val="14"/>
  </w:num>
  <w:num w:numId="30" w16cid:durableId="42293275">
    <w:abstractNumId w:val="12"/>
  </w:num>
  <w:num w:numId="31" w16cid:durableId="932317272">
    <w:abstractNumId w:val="26"/>
  </w:num>
  <w:num w:numId="32" w16cid:durableId="19916700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72"/>
    <w:rsid w:val="002333F1"/>
    <w:rsid w:val="00645252"/>
    <w:rsid w:val="006D3D74"/>
    <w:rsid w:val="0083569A"/>
    <w:rsid w:val="00A9204E"/>
    <w:rsid w:val="00B7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048E"/>
  <w15:chartTrackingRefBased/>
  <w15:docId w15:val="{F3760A79-FC19-435B-BCF2-FC2364B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B716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03C7AD5-681E-4379-A256-81B365FA9AFD%7d\%7bA25854FB-949A-4574-A0ED-AF7EB3DE38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{A25854FB-949A-4574-A0ED-AF7EB3DE385F}tf02786999_win32</Template>
  <TotalTime>1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Sharma</cp:lastModifiedBy>
  <cp:revision>1</cp:revision>
  <dcterms:created xsi:type="dcterms:W3CDTF">2024-06-05T12:33:00Z</dcterms:created>
  <dcterms:modified xsi:type="dcterms:W3CDTF">2024-06-05T12:34:00Z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